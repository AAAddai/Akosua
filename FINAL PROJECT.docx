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0767FA" w14:textId="1643BDC3" w:rsidR="00762F83" w:rsidRPr="00980BB9" w:rsidRDefault="00326897" w:rsidP="00326897">
      <w:pPr>
        <w:jc w:val="center"/>
        <w:rPr>
          <w:rFonts w:ascii="Times New Roman" w:hAnsi="Times New Roman" w:cs="Times New Roman"/>
          <w:sz w:val="32"/>
          <w:szCs w:val="32"/>
          <w:lang w:val="en-GB"/>
        </w:rPr>
      </w:pPr>
      <w:r w:rsidRPr="00980BB9">
        <w:rPr>
          <w:rFonts w:ascii="Times New Roman" w:hAnsi="Times New Roman" w:cs="Times New Roman"/>
          <w:sz w:val="32"/>
          <w:szCs w:val="32"/>
          <w:lang w:val="en-GB"/>
        </w:rPr>
        <w:t>FINAL PROJECT</w:t>
      </w:r>
    </w:p>
    <w:p w14:paraId="7C5FBC97" w14:textId="58274E0E" w:rsidR="00326897" w:rsidRPr="00980BB9" w:rsidRDefault="00326897" w:rsidP="00326897">
      <w:pPr>
        <w:jc w:val="center"/>
        <w:rPr>
          <w:rFonts w:ascii="Times New Roman" w:hAnsi="Times New Roman" w:cs="Times New Roman"/>
          <w:sz w:val="32"/>
          <w:szCs w:val="32"/>
          <w:lang w:val="en-GB"/>
        </w:rPr>
      </w:pPr>
      <w:r w:rsidRPr="00980BB9">
        <w:rPr>
          <w:rFonts w:ascii="Times New Roman" w:hAnsi="Times New Roman" w:cs="Times New Roman"/>
          <w:sz w:val="32"/>
          <w:szCs w:val="32"/>
          <w:lang w:val="en-GB"/>
        </w:rPr>
        <w:t>UNIVERSITY ADMISSION SYSTEM</w:t>
      </w:r>
    </w:p>
    <w:p w14:paraId="460CE792" w14:textId="77777777" w:rsidR="002A225F" w:rsidRDefault="002A225F" w:rsidP="00854531">
      <w:pPr>
        <w:tabs>
          <w:tab w:val="left" w:pos="2985"/>
        </w:tabs>
        <w:rPr>
          <w:rFonts w:ascii="Times New Roman" w:hAnsi="Times New Roman" w:cs="Times New Roman"/>
          <w:sz w:val="28"/>
          <w:szCs w:val="28"/>
          <w:u w:val="single"/>
          <w:lang w:val="en-GB"/>
        </w:rPr>
      </w:pPr>
    </w:p>
    <w:p w14:paraId="7ED511BE" w14:textId="77777777" w:rsidR="002A225F" w:rsidRDefault="002A225F" w:rsidP="00854531">
      <w:pPr>
        <w:tabs>
          <w:tab w:val="left" w:pos="2985"/>
        </w:tabs>
        <w:rPr>
          <w:rFonts w:ascii="Times New Roman" w:hAnsi="Times New Roman" w:cs="Times New Roman"/>
          <w:sz w:val="28"/>
          <w:szCs w:val="28"/>
          <w:u w:val="single"/>
          <w:lang w:val="en-GB"/>
        </w:rPr>
      </w:pPr>
    </w:p>
    <w:p w14:paraId="31C31E87" w14:textId="77777777" w:rsidR="002A225F" w:rsidRDefault="002A225F" w:rsidP="00854531">
      <w:pPr>
        <w:tabs>
          <w:tab w:val="left" w:pos="2985"/>
        </w:tabs>
        <w:rPr>
          <w:rFonts w:ascii="Times New Roman" w:hAnsi="Times New Roman" w:cs="Times New Roman"/>
          <w:sz w:val="28"/>
          <w:szCs w:val="28"/>
          <w:u w:val="single"/>
          <w:lang w:val="en-GB"/>
        </w:rPr>
      </w:pPr>
    </w:p>
    <w:p w14:paraId="5DF6FF21" w14:textId="520CF425" w:rsidR="002A225F" w:rsidRDefault="002A225F" w:rsidP="00854531">
      <w:pPr>
        <w:tabs>
          <w:tab w:val="left" w:pos="2985"/>
        </w:tabs>
        <w:rPr>
          <w:rFonts w:ascii="Times New Roman" w:hAnsi="Times New Roman" w:cs="Times New Roman"/>
          <w:sz w:val="28"/>
          <w:szCs w:val="28"/>
          <w:u w:val="single"/>
          <w:lang w:val="en-GB"/>
        </w:rPr>
      </w:pPr>
    </w:p>
    <w:p w14:paraId="55FF2082" w14:textId="378EF8BD" w:rsidR="00B23001" w:rsidRDefault="00B23001" w:rsidP="00854531">
      <w:pPr>
        <w:tabs>
          <w:tab w:val="left" w:pos="2985"/>
        </w:tabs>
        <w:rPr>
          <w:rFonts w:ascii="Times New Roman" w:hAnsi="Times New Roman" w:cs="Times New Roman"/>
          <w:sz w:val="28"/>
          <w:szCs w:val="28"/>
          <w:u w:val="single"/>
          <w:lang w:val="en-GB"/>
        </w:rPr>
      </w:pPr>
    </w:p>
    <w:p w14:paraId="02E93884" w14:textId="4829C8DD" w:rsidR="00B23001" w:rsidRDefault="00B23001" w:rsidP="00854531">
      <w:pPr>
        <w:tabs>
          <w:tab w:val="left" w:pos="2985"/>
        </w:tabs>
        <w:rPr>
          <w:rFonts w:ascii="Times New Roman" w:hAnsi="Times New Roman" w:cs="Times New Roman"/>
          <w:sz w:val="28"/>
          <w:szCs w:val="28"/>
          <w:u w:val="single"/>
          <w:lang w:val="en-GB"/>
        </w:rPr>
      </w:pPr>
    </w:p>
    <w:p w14:paraId="060BA6E0" w14:textId="20A6CEA5" w:rsidR="00B23001" w:rsidRPr="009D7FF2" w:rsidRDefault="00B23001" w:rsidP="00B23001">
      <w:pPr>
        <w:tabs>
          <w:tab w:val="left" w:pos="2985"/>
        </w:tabs>
        <w:jc w:val="center"/>
        <w:rPr>
          <w:rFonts w:ascii="Times New Roman" w:hAnsi="Times New Roman" w:cs="Times New Roman"/>
          <w:sz w:val="28"/>
          <w:szCs w:val="28"/>
          <w:lang w:val="en-GB"/>
        </w:rPr>
      </w:pPr>
      <w:r w:rsidRPr="009D7FF2">
        <w:rPr>
          <w:rFonts w:ascii="Times New Roman" w:hAnsi="Times New Roman" w:cs="Times New Roman"/>
          <w:sz w:val="28"/>
          <w:szCs w:val="28"/>
          <w:lang w:val="en-GB"/>
        </w:rPr>
        <w:t>Akosua Asantewaa Addai</w:t>
      </w:r>
    </w:p>
    <w:p w14:paraId="791B93FC" w14:textId="77777777" w:rsidR="002A225F" w:rsidRDefault="002A225F" w:rsidP="00854531">
      <w:pPr>
        <w:tabs>
          <w:tab w:val="left" w:pos="2985"/>
        </w:tabs>
        <w:rPr>
          <w:rFonts w:ascii="Times New Roman" w:hAnsi="Times New Roman" w:cs="Times New Roman"/>
          <w:sz w:val="28"/>
          <w:szCs w:val="28"/>
          <w:u w:val="single"/>
          <w:lang w:val="en-GB"/>
        </w:rPr>
      </w:pPr>
    </w:p>
    <w:p w14:paraId="21AEDC79" w14:textId="77777777" w:rsidR="002A225F" w:rsidRDefault="002A225F" w:rsidP="00854531">
      <w:pPr>
        <w:tabs>
          <w:tab w:val="left" w:pos="2985"/>
        </w:tabs>
        <w:rPr>
          <w:rFonts w:ascii="Times New Roman" w:hAnsi="Times New Roman" w:cs="Times New Roman"/>
          <w:sz w:val="28"/>
          <w:szCs w:val="28"/>
          <w:u w:val="single"/>
          <w:lang w:val="en-GB"/>
        </w:rPr>
      </w:pPr>
    </w:p>
    <w:p w14:paraId="38382A67" w14:textId="77777777" w:rsidR="002A225F" w:rsidRDefault="002A225F" w:rsidP="00854531">
      <w:pPr>
        <w:tabs>
          <w:tab w:val="left" w:pos="2985"/>
        </w:tabs>
        <w:rPr>
          <w:rFonts w:ascii="Times New Roman" w:hAnsi="Times New Roman" w:cs="Times New Roman"/>
          <w:sz w:val="28"/>
          <w:szCs w:val="28"/>
          <w:u w:val="single"/>
          <w:lang w:val="en-GB"/>
        </w:rPr>
      </w:pPr>
    </w:p>
    <w:p w14:paraId="157CB51D" w14:textId="77777777" w:rsidR="002A225F" w:rsidRDefault="002A225F" w:rsidP="00854531">
      <w:pPr>
        <w:tabs>
          <w:tab w:val="left" w:pos="2985"/>
        </w:tabs>
        <w:rPr>
          <w:rFonts w:ascii="Times New Roman" w:hAnsi="Times New Roman" w:cs="Times New Roman"/>
          <w:sz w:val="28"/>
          <w:szCs w:val="28"/>
          <w:u w:val="single"/>
          <w:lang w:val="en-GB"/>
        </w:rPr>
      </w:pPr>
    </w:p>
    <w:p w14:paraId="7349E0FE" w14:textId="77777777" w:rsidR="002A225F" w:rsidRDefault="002A225F" w:rsidP="00854531">
      <w:pPr>
        <w:tabs>
          <w:tab w:val="left" w:pos="2985"/>
        </w:tabs>
        <w:rPr>
          <w:rFonts w:ascii="Times New Roman" w:hAnsi="Times New Roman" w:cs="Times New Roman"/>
          <w:sz w:val="28"/>
          <w:szCs w:val="28"/>
          <w:u w:val="single"/>
          <w:lang w:val="en-GB"/>
        </w:rPr>
      </w:pPr>
    </w:p>
    <w:p w14:paraId="3E8F9F89" w14:textId="77777777" w:rsidR="002A225F" w:rsidRDefault="002A225F" w:rsidP="00854531">
      <w:pPr>
        <w:tabs>
          <w:tab w:val="left" w:pos="2985"/>
        </w:tabs>
        <w:rPr>
          <w:rFonts w:ascii="Times New Roman" w:hAnsi="Times New Roman" w:cs="Times New Roman"/>
          <w:sz w:val="28"/>
          <w:szCs w:val="28"/>
          <w:u w:val="single"/>
          <w:lang w:val="en-GB"/>
        </w:rPr>
      </w:pPr>
    </w:p>
    <w:p w14:paraId="32D70616" w14:textId="77777777" w:rsidR="002A225F" w:rsidRDefault="002A225F" w:rsidP="00854531">
      <w:pPr>
        <w:tabs>
          <w:tab w:val="left" w:pos="2985"/>
        </w:tabs>
        <w:rPr>
          <w:rFonts w:ascii="Times New Roman" w:hAnsi="Times New Roman" w:cs="Times New Roman"/>
          <w:sz w:val="28"/>
          <w:szCs w:val="28"/>
          <w:u w:val="single"/>
          <w:lang w:val="en-GB"/>
        </w:rPr>
      </w:pPr>
    </w:p>
    <w:p w14:paraId="787C730D" w14:textId="77777777" w:rsidR="002A225F" w:rsidRDefault="002A225F" w:rsidP="00854531">
      <w:pPr>
        <w:tabs>
          <w:tab w:val="left" w:pos="2985"/>
        </w:tabs>
        <w:rPr>
          <w:rFonts w:ascii="Times New Roman" w:hAnsi="Times New Roman" w:cs="Times New Roman"/>
          <w:sz w:val="28"/>
          <w:szCs w:val="28"/>
          <w:u w:val="single"/>
          <w:lang w:val="en-GB"/>
        </w:rPr>
      </w:pPr>
    </w:p>
    <w:p w14:paraId="6C02AF0E" w14:textId="77777777" w:rsidR="002A225F" w:rsidRDefault="002A225F" w:rsidP="00854531">
      <w:pPr>
        <w:tabs>
          <w:tab w:val="left" w:pos="2985"/>
        </w:tabs>
        <w:rPr>
          <w:rFonts w:ascii="Times New Roman" w:hAnsi="Times New Roman" w:cs="Times New Roman"/>
          <w:sz w:val="28"/>
          <w:szCs w:val="28"/>
          <w:u w:val="single"/>
          <w:lang w:val="en-GB"/>
        </w:rPr>
      </w:pPr>
    </w:p>
    <w:p w14:paraId="0345B680" w14:textId="77777777" w:rsidR="002A225F" w:rsidRDefault="002A225F" w:rsidP="00854531">
      <w:pPr>
        <w:tabs>
          <w:tab w:val="left" w:pos="2985"/>
        </w:tabs>
        <w:rPr>
          <w:rFonts w:ascii="Times New Roman" w:hAnsi="Times New Roman" w:cs="Times New Roman"/>
          <w:sz w:val="28"/>
          <w:szCs w:val="28"/>
          <w:u w:val="single"/>
          <w:lang w:val="en-GB"/>
        </w:rPr>
      </w:pPr>
    </w:p>
    <w:p w14:paraId="029A9EC5" w14:textId="77777777" w:rsidR="002A225F" w:rsidRDefault="002A225F" w:rsidP="00854531">
      <w:pPr>
        <w:tabs>
          <w:tab w:val="left" w:pos="2985"/>
        </w:tabs>
        <w:rPr>
          <w:rFonts w:ascii="Times New Roman" w:hAnsi="Times New Roman" w:cs="Times New Roman"/>
          <w:sz w:val="28"/>
          <w:szCs w:val="28"/>
          <w:u w:val="single"/>
          <w:lang w:val="en-GB"/>
        </w:rPr>
      </w:pPr>
    </w:p>
    <w:p w14:paraId="4F915592" w14:textId="77777777" w:rsidR="002A225F" w:rsidRDefault="002A225F" w:rsidP="00854531">
      <w:pPr>
        <w:tabs>
          <w:tab w:val="left" w:pos="2985"/>
        </w:tabs>
        <w:rPr>
          <w:rFonts w:ascii="Times New Roman" w:hAnsi="Times New Roman" w:cs="Times New Roman"/>
          <w:sz w:val="28"/>
          <w:szCs w:val="28"/>
          <w:u w:val="single"/>
          <w:lang w:val="en-GB"/>
        </w:rPr>
      </w:pPr>
    </w:p>
    <w:p w14:paraId="49C0D5C2" w14:textId="77777777" w:rsidR="002A225F" w:rsidRDefault="002A225F" w:rsidP="00854531">
      <w:pPr>
        <w:tabs>
          <w:tab w:val="left" w:pos="2985"/>
        </w:tabs>
        <w:rPr>
          <w:rFonts w:ascii="Times New Roman" w:hAnsi="Times New Roman" w:cs="Times New Roman"/>
          <w:sz w:val="28"/>
          <w:szCs w:val="28"/>
          <w:u w:val="single"/>
          <w:lang w:val="en-GB"/>
        </w:rPr>
      </w:pPr>
    </w:p>
    <w:p w14:paraId="650F168F" w14:textId="77777777" w:rsidR="002A225F" w:rsidRDefault="002A225F" w:rsidP="00854531">
      <w:pPr>
        <w:tabs>
          <w:tab w:val="left" w:pos="2985"/>
        </w:tabs>
        <w:rPr>
          <w:rFonts w:ascii="Times New Roman" w:hAnsi="Times New Roman" w:cs="Times New Roman"/>
          <w:sz w:val="28"/>
          <w:szCs w:val="28"/>
          <w:u w:val="single"/>
          <w:lang w:val="en-GB"/>
        </w:rPr>
      </w:pPr>
    </w:p>
    <w:p w14:paraId="6E12A4B9" w14:textId="77777777" w:rsidR="00BF7AAD" w:rsidRPr="009D7FF2" w:rsidRDefault="00BF7AAD" w:rsidP="00BF7AAD">
      <w:pPr>
        <w:spacing w:line="360" w:lineRule="auto"/>
        <w:jc w:val="center"/>
        <w:rPr>
          <w:rFonts w:ascii="Times New Roman" w:hAnsi="Times New Roman" w:cs="Times New Roman"/>
          <w:sz w:val="32"/>
          <w:szCs w:val="32"/>
          <w:lang w:val="en-GB"/>
        </w:rPr>
      </w:pPr>
      <w:r w:rsidRPr="009D7FF2">
        <w:rPr>
          <w:rFonts w:ascii="Times New Roman" w:hAnsi="Times New Roman" w:cs="Times New Roman"/>
          <w:sz w:val="32"/>
          <w:szCs w:val="32"/>
          <w:lang w:val="en-GB"/>
        </w:rPr>
        <w:t>AMALITECH TRAINING ACADEMY 2021</w:t>
      </w:r>
    </w:p>
    <w:p w14:paraId="0A4C6320" w14:textId="17582FA4" w:rsidR="002A225F" w:rsidRPr="007B2360" w:rsidRDefault="00BF7AAD" w:rsidP="007B2360">
      <w:pPr>
        <w:spacing w:line="360" w:lineRule="auto"/>
        <w:jc w:val="center"/>
        <w:rPr>
          <w:rFonts w:ascii="Times New Roman" w:hAnsi="Times New Roman" w:cs="Times New Roman"/>
          <w:sz w:val="32"/>
          <w:szCs w:val="32"/>
          <w:lang w:val="en-GB"/>
        </w:rPr>
      </w:pPr>
      <w:r w:rsidRPr="009D7FF2">
        <w:rPr>
          <w:rFonts w:ascii="Times New Roman" w:hAnsi="Times New Roman" w:cs="Times New Roman"/>
          <w:sz w:val="32"/>
          <w:szCs w:val="32"/>
          <w:lang w:val="en-GB"/>
        </w:rPr>
        <w:t>(JAVA PROGRAMMING COURSE)</w:t>
      </w:r>
    </w:p>
    <w:p w14:paraId="6AEACAAC" w14:textId="77777777" w:rsidR="002A225F" w:rsidRDefault="002A225F" w:rsidP="002A225F">
      <w:pPr>
        <w:spacing w:line="360" w:lineRule="auto"/>
        <w:rPr>
          <w:rFonts w:ascii="Times New Roman" w:hAnsi="Times New Roman" w:cs="Times New Roman"/>
          <w:b/>
          <w:bCs/>
          <w:sz w:val="28"/>
          <w:szCs w:val="28"/>
          <w:lang w:val="en-GB"/>
        </w:rPr>
      </w:pPr>
      <w:r>
        <w:rPr>
          <w:rFonts w:ascii="Times New Roman" w:hAnsi="Times New Roman" w:cs="Times New Roman"/>
          <w:b/>
          <w:bCs/>
          <w:sz w:val="28"/>
          <w:szCs w:val="28"/>
          <w:lang w:val="en-GB"/>
        </w:rPr>
        <w:lastRenderedPageBreak/>
        <w:t>INTRODUCTION</w:t>
      </w:r>
    </w:p>
    <w:p w14:paraId="4C6E1D99" w14:textId="77777777" w:rsidR="002A225F" w:rsidRDefault="002A225F" w:rsidP="002A225F">
      <w:pPr>
        <w:spacing w:line="360" w:lineRule="auto"/>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A computerized admission system is the need and demand of every </w:t>
      </w:r>
      <w:r>
        <w:rPr>
          <w:rFonts w:ascii="Times New Roman" w:hAnsi="Times New Roman" w:cs="Times New Roman"/>
          <w:sz w:val="28"/>
          <w:szCs w:val="28"/>
          <w:shd w:val="clear" w:color="auto" w:fill="FFFFFF"/>
        </w:rPr>
        <w:t>university</w:t>
      </w:r>
      <w:r>
        <w:rPr>
          <w:rFonts w:ascii="Times New Roman" w:hAnsi="Times New Roman" w:cs="Times New Roman"/>
          <w:color w:val="222222"/>
          <w:sz w:val="28"/>
          <w:szCs w:val="28"/>
          <w:shd w:val="clear" w:color="auto" w:fill="FFFFFF"/>
        </w:rPr>
        <w:t> today. To reach out to students at every nook and corner of the world with proper login provided, a computerized works way better than manual pen-paper system.</w:t>
      </w:r>
    </w:p>
    <w:p w14:paraId="37724CD3" w14:textId="77777777" w:rsidR="002A225F" w:rsidRDefault="002A225F" w:rsidP="002A225F">
      <w:pPr>
        <w:spacing w:line="360" w:lineRule="auto"/>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Primary objectives are:</w:t>
      </w:r>
    </w:p>
    <w:p w14:paraId="36FA171D" w14:textId="77777777" w:rsidR="002A225F" w:rsidRDefault="002A225F" w:rsidP="002A225F">
      <w:pPr>
        <w:numPr>
          <w:ilvl w:val="0"/>
          <w:numId w:val="1"/>
        </w:numPr>
        <w:shd w:val="clear" w:color="auto" w:fill="FFFFFF"/>
        <w:spacing w:before="100" w:beforeAutospacing="1" w:after="100" w:afterAutospacing="1" w:line="360" w:lineRule="auto"/>
        <w:ind w:left="1035"/>
        <w:jc w:val="both"/>
        <w:rPr>
          <w:rFonts w:ascii="Times New Roman" w:eastAsia="Times New Roman" w:hAnsi="Times New Roman" w:cs="Times New Roman"/>
          <w:color w:val="222222"/>
          <w:sz w:val="28"/>
          <w:szCs w:val="28"/>
          <w:lang w:val="en-GB" w:eastAsia="en-GB"/>
        </w:rPr>
      </w:pPr>
      <w:r>
        <w:rPr>
          <w:rFonts w:ascii="Times New Roman" w:eastAsia="Times New Roman" w:hAnsi="Times New Roman" w:cs="Times New Roman"/>
          <w:color w:val="222222"/>
          <w:sz w:val="28"/>
          <w:szCs w:val="28"/>
          <w:lang w:val="en-GB" w:eastAsia="en-GB"/>
        </w:rPr>
        <w:t>Paperless admission with computerized process</w:t>
      </w:r>
    </w:p>
    <w:p w14:paraId="335592EC" w14:textId="77777777" w:rsidR="002A225F" w:rsidRDefault="002A225F" w:rsidP="002A225F">
      <w:pPr>
        <w:numPr>
          <w:ilvl w:val="0"/>
          <w:numId w:val="1"/>
        </w:numPr>
        <w:shd w:val="clear" w:color="auto" w:fill="FFFFFF"/>
        <w:spacing w:before="100" w:beforeAutospacing="1" w:after="100" w:afterAutospacing="1" w:line="360" w:lineRule="auto"/>
        <w:ind w:left="1035"/>
        <w:jc w:val="both"/>
        <w:rPr>
          <w:rFonts w:ascii="Times New Roman" w:eastAsia="Times New Roman" w:hAnsi="Times New Roman" w:cs="Times New Roman"/>
          <w:color w:val="222222"/>
          <w:sz w:val="28"/>
          <w:szCs w:val="28"/>
          <w:lang w:val="en-GB" w:eastAsia="en-GB"/>
        </w:rPr>
      </w:pPr>
      <w:r>
        <w:rPr>
          <w:rFonts w:ascii="Times New Roman" w:eastAsia="Times New Roman" w:hAnsi="Times New Roman" w:cs="Times New Roman"/>
          <w:color w:val="222222"/>
          <w:sz w:val="28"/>
          <w:szCs w:val="28"/>
          <w:lang w:val="en-GB" w:eastAsia="en-GB"/>
        </w:rPr>
        <w:t>Reduced time in activities with reduced manpower</w:t>
      </w:r>
    </w:p>
    <w:p w14:paraId="74F223F9" w14:textId="77777777" w:rsidR="002A225F" w:rsidRDefault="002A225F" w:rsidP="002A225F">
      <w:pPr>
        <w:numPr>
          <w:ilvl w:val="0"/>
          <w:numId w:val="1"/>
        </w:numPr>
        <w:shd w:val="clear" w:color="auto" w:fill="FFFFFF"/>
        <w:spacing w:before="100" w:beforeAutospacing="1" w:after="100" w:afterAutospacing="1" w:line="360" w:lineRule="auto"/>
        <w:ind w:left="1035"/>
        <w:jc w:val="both"/>
        <w:rPr>
          <w:rFonts w:ascii="Times New Roman" w:eastAsia="Times New Roman" w:hAnsi="Times New Roman" w:cs="Times New Roman"/>
          <w:color w:val="222222"/>
          <w:sz w:val="28"/>
          <w:szCs w:val="28"/>
          <w:lang w:val="en-GB" w:eastAsia="en-GB"/>
        </w:rPr>
      </w:pPr>
      <w:r>
        <w:rPr>
          <w:rFonts w:ascii="Times New Roman" w:eastAsia="Times New Roman" w:hAnsi="Times New Roman" w:cs="Times New Roman"/>
          <w:color w:val="222222"/>
          <w:sz w:val="28"/>
          <w:szCs w:val="28"/>
          <w:lang w:val="en-GB" w:eastAsia="en-GB"/>
        </w:rPr>
        <w:t>Cost-cutting</w:t>
      </w:r>
    </w:p>
    <w:p w14:paraId="085B0929" w14:textId="77777777" w:rsidR="002A225F" w:rsidRDefault="002A225F" w:rsidP="002A225F">
      <w:pPr>
        <w:numPr>
          <w:ilvl w:val="0"/>
          <w:numId w:val="1"/>
        </w:numPr>
        <w:shd w:val="clear" w:color="auto" w:fill="FFFFFF"/>
        <w:spacing w:before="100" w:beforeAutospacing="1" w:after="100" w:afterAutospacing="1" w:line="360" w:lineRule="auto"/>
        <w:ind w:left="1035"/>
        <w:jc w:val="both"/>
        <w:rPr>
          <w:rFonts w:ascii="Times New Roman" w:eastAsia="Times New Roman" w:hAnsi="Times New Roman" w:cs="Times New Roman"/>
          <w:color w:val="222222"/>
          <w:sz w:val="28"/>
          <w:szCs w:val="28"/>
          <w:lang w:val="en-GB" w:eastAsia="en-GB"/>
        </w:rPr>
      </w:pPr>
      <w:r>
        <w:rPr>
          <w:rFonts w:ascii="Times New Roman" w:eastAsia="Times New Roman" w:hAnsi="Times New Roman" w:cs="Times New Roman"/>
          <w:color w:val="222222"/>
          <w:sz w:val="28"/>
          <w:szCs w:val="28"/>
          <w:lang w:val="en-GB" w:eastAsia="en-GB"/>
        </w:rPr>
        <w:t>Operational efficiency</w:t>
      </w:r>
    </w:p>
    <w:p w14:paraId="277B2D8E" w14:textId="77777777" w:rsidR="002A225F" w:rsidRDefault="002A225F" w:rsidP="002A225F">
      <w:pPr>
        <w:numPr>
          <w:ilvl w:val="0"/>
          <w:numId w:val="1"/>
        </w:numPr>
        <w:shd w:val="clear" w:color="auto" w:fill="FFFFFF"/>
        <w:spacing w:before="100" w:beforeAutospacing="1" w:after="100" w:afterAutospacing="1" w:line="360" w:lineRule="auto"/>
        <w:ind w:left="1035"/>
        <w:jc w:val="both"/>
        <w:rPr>
          <w:rFonts w:ascii="Times New Roman" w:eastAsia="Times New Roman" w:hAnsi="Times New Roman" w:cs="Times New Roman"/>
          <w:color w:val="222222"/>
          <w:sz w:val="28"/>
          <w:szCs w:val="28"/>
          <w:lang w:val="en-GB" w:eastAsia="en-GB"/>
        </w:rPr>
      </w:pPr>
      <w:r>
        <w:rPr>
          <w:rFonts w:ascii="Times New Roman" w:eastAsia="Times New Roman" w:hAnsi="Times New Roman" w:cs="Times New Roman"/>
          <w:color w:val="222222"/>
          <w:sz w:val="28"/>
          <w:szCs w:val="28"/>
          <w:lang w:val="en-GB" w:eastAsia="en-GB"/>
        </w:rPr>
        <w:t>Effective integration with other institutions</w:t>
      </w:r>
    </w:p>
    <w:p w14:paraId="3B8F7B40" w14:textId="77777777" w:rsidR="002A225F" w:rsidRDefault="002A225F" w:rsidP="002A225F">
      <w:pPr>
        <w:numPr>
          <w:ilvl w:val="0"/>
          <w:numId w:val="1"/>
        </w:numPr>
        <w:shd w:val="clear" w:color="auto" w:fill="FFFFFF"/>
        <w:spacing w:before="100" w:beforeAutospacing="1" w:after="100" w:afterAutospacing="1" w:line="360" w:lineRule="auto"/>
        <w:ind w:left="1035"/>
        <w:jc w:val="both"/>
        <w:rPr>
          <w:rFonts w:ascii="Times New Roman" w:eastAsia="Times New Roman" w:hAnsi="Times New Roman" w:cs="Times New Roman"/>
          <w:color w:val="222222"/>
          <w:sz w:val="28"/>
          <w:szCs w:val="28"/>
          <w:lang w:val="en-GB" w:eastAsia="en-GB"/>
        </w:rPr>
      </w:pPr>
      <w:r>
        <w:rPr>
          <w:rFonts w:ascii="Times New Roman" w:eastAsia="Times New Roman" w:hAnsi="Times New Roman" w:cs="Times New Roman"/>
          <w:color w:val="222222"/>
          <w:sz w:val="28"/>
          <w:szCs w:val="28"/>
          <w:lang w:val="en-GB" w:eastAsia="en-GB"/>
        </w:rPr>
        <w:t>Centralized data handling</w:t>
      </w:r>
    </w:p>
    <w:p w14:paraId="0A7817DA" w14:textId="77777777" w:rsidR="002A225F" w:rsidRDefault="002A225F" w:rsidP="002A225F">
      <w:pPr>
        <w:numPr>
          <w:ilvl w:val="0"/>
          <w:numId w:val="1"/>
        </w:numPr>
        <w:shd w:val="clear" w:color="auto" w:fill="FFFFFF"/>
        <w:spacing w:before="100" w:beforeAutospacing="1" w:after="100" w:afterAutospacing="1" w:line="360" w:lineRule="auto"/>
        <w:ind w:left="1035"/>
        <w:jc w:val="both"/>
        <w:rPr>
          <w:rFonts w:ascii="Times New Roman" w:eastAsia="Times New Roman" w:hAnsi="Times New Roman" w:cs="Times New Roman"/>
          <w:color w:val="222222"/>
          <w:sz w:val="28"/>
          <w:szCs w:val="28"/>
          <w:lang w:val="en-GB" w:eastAsia="en-GB"/>
        </w:rPr>
      </w:pPr>
      <w:r>
        <w:rPr>
          <w:rFonts w:ascii="Times New Roman" w:eastAsia="Times New Roman" w:hAnsi="Times New Roman" w:cs="Times New Roman"/>
          <w:color w:val="222222"/>
          <w:sz w:val="28"/>
          <w:szCs w:val="28"/>
          <w:lang w:val="en-GB" w:eastAsia="en-GB"/>
        </w:rPr>
        <w:t>Consistent view of data</w:t>
      </w:r>
    </w:p>
    <w:p w14:paraId="3C37B241" w14:textId="77777777" w:rsidR="002A225F" w:rsidRDefault="002A225F" w:rsidP="002A225F">
      <w:pPr>
        <w:shd w:val="clear" w:color="auto" w:fill="FFFFFF"/>
        <w:spacing w:before="100" w:beforeAutospacing="1" w:after="100" w:afterAutospacing="1" w:line="360" w:lineRule="auto"/>
        <w:jc w:val="both"/>
        <w:rPr>
          <w:rFonts w:ascii="Times New Roman" w:eastAsia="Times New Roman" w:hAnsi="Times New Roman" w:cs="Times New Roman"/>
          <w:color w:val="222222"/>
          <w:sz w:val="28"/>
          <w:szCs w:val="28"/>
          <w:lang w:val="en-GB" w:eastAsia="en-GB"/>
        </w:rPr>
      </w:pPr>
      <w:r>
        <w:rPr>
          <w:rFonts w:ascii="Times New Roman" w:eastAsia="Times New Roman" w:hAnsi="Times New Roman" w:cs="Times New Roman"/>
          <w:color w:val="222222"/>
          <w:sz w:val="28"/>
          <w:szCs w:val="28"/>
          <w:lang w:val="en-GB" w:eastAsia="en-GB"/>
        </w:rPr>
        <w:t>This online Admission system has two types of accessing modes, administrator, and user. Student management system is managed by an administrator. It is the job of the administrator to admit and monitor the whole process. When a user logs in to the system, he would only view details of the student. He can't perform any changes. The system has two modules. They are: -</w:t>
      </w:r>
    </w:p>
    <w:p w14:paraId="3FBE39F6" w14:textId="77777777" w:rsidR="002A225F" w:rsidRDefault="002A225F" w:rsidP="002A225F">
      <w:pPr>
        <w:pStyle w:val="ListParagraph"/>
        <w:numPr>
          <w:ilvl w:val="0"/>
          <w:numId w:val="2"/>
        </w:numPr>
        <w:shd w:val="clear" w:color="auto" w:fill="FFFFFF"/>
        <w:spacing w:before="100" w:beforeAutospacing="1" w:after="100" w:afterAutospacing="1" w:line="360" w:lineRule="auto"/>
        <w:jc w:val="both"/>
        <w:rPr>
          <w:rFonts w:ascii="Times New Roman" w:eastAsia="Times New Roman" w:hAnsi="Times New Roman" w:cs="Times New Roman"/>
          <w:color w:val="222222"/>
          <w:sz w:val="28"/>
          <w:szCs w:val="28"/>
          <w:lang w:val="en-GB" w:eastAsia="en-GB"/>
        </w:rPr>
      </w:pPr>
      <w:r>
        <w:rPr>
          <w:rFonts w:ascii="Times New Roman" w:eastAsia="Times New Roman" w:hAnsi="Times New Roman" w:cs="Times New Roman"/>
          <w:color w:val="222222"/>
          <w:sz w:val="28"/>
          <w:szCs w:val="28"/>
          <w:lang w:val="en-GB" w:eastAsia="en-GB"/>
        </w:rPr>
        <w:t>User</w:t>
      </w:r>
    </w:p>
    <w:p w14:paraId="7FC25DBE" w14:textId="77777777" w:rsidR="002A225F" w:rsidRDefault="002A225F" w:rsidP="002A225F">
      <w:pPr>
        <w:pStyle w:val="ListParagraph"/>
        <w:numPr>
          <w:ilvl w:val="0"/>
          <w:numId w:val="2"/>
        </w:numPr>
        <w:shd w:val="clear" w:color="auto" w:fill="FFFFFF"/>
        <w:spacing w:before="100" w:beforeAutospacing="1" w:after="100" w:afterAutospacing="1" w:line="360" w:lineRule="auto"/>
        <w:jc w:val="both"/>
        <w:rPr>
          <w:rFonts w:ascii="Times New Roman" w:eastAsia="Times New Roman" w:hAnsi="Times New Roman" w:cs="Times New Roman"/>
          <w:color w:val="222222"/>
          <w:sz w:val="28"/>
          <w:szCs w:val="28"/>
          <w:lang w:val="en-GB" w:eastAsia="en-GB"/>
        </w:rPr>
      </w:pPr>
      <w:r>
        <w:rPr>
          <w:rFonts w:ascii="Times New Roman" w:eastAsia="Times New Roman" w:hAnsi="Times New Roman" w:cs="Times New Roman"/>
          <w:color w:val="222222"/>
          <w:sz w:val="28"/>
          <w:szCs w:val="28"/>
          <w:lang w:val="en-GB" w:eastAsia="en-GB"/>
        </w:rPr>
        <w:t>Administrator</w:t>
      </w:r>
    </w:p>
    <w:p w14:paraId="5E9337E2" w14:textId="77777777" w:rsidR="002A225F" w:rsidRDefault="002A225F" w:rsidP="002A225F">
      <w:pPr>
        <w:shd w:val="clear" w:color="auto" w:fill="FFFFFF"/>
        <w:spacing w:before="100" w:beforeAutospacing="1" w:after="100" w:afterAutospacing="1" w:line="360" w:lineRule="auto"/>
        <w:jc w:val="both"/>
        <w:rPr>
          <w:rFonts w:ascii="Times New Roman" w:eastAsia="Times New Roman" w:hAnsi="Times New Roman" w:cs="Times New Roman"/>
          <w:color w:val="222222"/>
          <w:sz w:val="28"/>
          <w:szCs w:val="28"/>
          <w:lang w:val="en-GB" w:eastAsia="en-GB"/>
        </w:rPr>
      </w:pPr>
      <w:r>
        <w:rPr>
          <w:rFonts w:ascii="Times New Roman" w:eastAsia="Times New Roman" w:hAnsi="Times New Roman" w:cs="Times New Roman"/>
          <w:color w:val="222222"/>
          <w:sz w:val="28"/>
          <w:szCs w:val="28"/>
          <w:lang w:val="en-GB" w:eastAsia="en-GB"/>
        </w:rPr>
        <w:t>Student’s logging is to apply for the course by filling an application form provided</w:t>
      </w:r>
    </w:p>
    <w:p w14:paraId="50D3CEAA" w14:textId="77777777" w:rsidR="002A225F" w:rsidRDefault="002A225F" w:rsidP="002A225F">
      <w:pPr>
        <w:shd w:val="clear" w:color="auto" w:fill="FFFFFF"/>
        <w:spacing w:before="100" w:beforeAutospacing="1" w:after="100" w:afterAutospacing="1" w:line="360" w:lineRule="auto"/>
        <w:jc w:val="both"/>
        <w:rPr>
          <w:rFonts w:ascii="Times New Roman" w:eastAsia="Times New Roman" w:hAnsi="Times New Roman" w:cs="Times New Roman"/>
          <w:color w:val="222222"/>
          <w:sz w:val="28"/>
          <w:szCs w:val="28"/>
          <w:lang w:val="en-GB" w:eastAsia="en-GB"/>
        </w:rPr>
      </w:pPr>
      <w:r>
        <w:rPr>
          <w:rFonts w:ascii="Times New Roman" w:eastAsia="Times New Roman" w:hAnsi="Times New Roman" w:cs="Times New Roman"/>
          <w:color w:val="222222"/>
          <w:sz w:val="28"/>
          <w:szCs w:val="28"/>
          <w:lang w:val="en-GB" w:eastAsia="en-GB"/>
        </w:rPr>
        <w:t>by online. Administrator logging in may also access/search information put up by</w:t>
      </w:r>
    </w:p>
    <w:p w14:paraId="68AC295F" w14:textId="77777777" w:rsidR="002A225F" w:rsidRDefault="002A225F" w:rsidP="002A225F">
      <w:pPr>
        <w:shd w:val="clear" w:color="auto" w:fill="FFFFFF"/>
        <w:spacing w:before="100" w:beforeAutospacing="1" w:after="100" w:afterAutospacing="1" w:line="360" w:lineRule="auto"/>
        <w:jc w:val="both"/>
        <w:rPr>
          <w:rFonts w:ascii="Times New Roman" w:eastAsia="Times New Roman" w:hAnsi="Times New Roman" w:cs="Times New Roman"/>
          <w:color w:val="222222"/>
          <w:sz w:val="28"/>
          <w:szCs w:val="28"/>
          <w:lang w:val="en-GB" w:eastAsia="en-GB"/>
        </w:rPr>
      </w:pPr>
      <w:r>
        <w:rPr>
          <w:rFonts w:ascii="Times New Roman" w:eastAsia="Times New Roman" w:hAnsi="Times New Roman" w:cs="Times New Roman"/>
          <w:color w:val="222222"/>
          <w:sz w:val="28"/>
          <w:szCs w:val="28"/>
          <w:lang w:val="en-GB" w:eastAsia="en-GB"/>
        </w:rPr>
        <w:lastRenderedPageBreak/>
        <w:t>the applicants.</w:t>
      </w:r>
    </w:p>
    <w:p w14:paraId="2FBC04A5" w14:textId="77777777" w:rsidR="002A225F" w:rsidRDefault="002A225F" w:rsidP="002A225F">
      <w:pPr>
        <w:spacing w:line="360" w:lineRule="auto"/>
        <w:rPr>
          <w:rFonts w:ascii="Times New Roman" w:hAnsi="Times New Roman" w:cs="Times New Roman"/>
          <w:sz w:val="28"/>
          <w:szCs w:val="28"/>
          <w:lang w:val="en-GB"/>
        </w:rPr>
      </w:pPr>
    </w:p>
    <w:p w14:paraId="5B0AED54" w14:textId="77777777" w:rsidR="002A225F" w:rsidRDefault="002A225F" w:rsidP="002A225F">
      <w:pPr>
        <w:spacing w:line="360" w:lineRule="auto"/>
        <w:rPr>
          <w:rFonts w:ascii="Times New Roman" w:hAnsi="Times New Roman" w:cs="Times New Roman"/>
          <w:b/>
          <w:bCs/>
          <w:sz w:val="28"/>
          <w:szCs w:val="28"/>
          <w:lang w:val="en-GB"/>
        </w:rPr>
      </w:pPr>
      <w:r>
        <w:rPr>
          <w:rFonts w:ascii="Times New Roman" w:hAnsi="Times New Roman" w:cs="Times New Roman"/>
          <w:sz w:val="28"/>
          <w:szCs w:val="28"/>
          <w:lang w:val="en-GB"/>
        </w:rPr>
        <w:t xml:space="preserve"> </w:t>
      </w:r>
      <w:r>
        <w:rPr>
          <w:rFonts w:ascii="Times New Roman" w:hAnsi="Times New Roman" w:cs="Times New Roman"/>
          <w:b/>
          <w:bCs/>
          <w:sz w:val="28"/>
          <w:szCs w:val="28"/>
          <w:lang w:val="en-GB"/>
        </w:rPr>
        <w:t>PROJECT IDENTIFICATION OF NEED</w:t>
      </w:r>
    </w:p>
    <w:p w14:paraId="4D3FA2FB" w14:textId="77777777" w:rsidR="002A225F" w:rsidRDefault="002A225F" w:rsidP="002A225F">
      <w:pPr>
        <w:spacing w:line="360" w:lineRule="auto"/>
        <w:rPr>
          <w:rFonts w:ascii="Times New Roman" w:hAnsi="Times New Roman" w:cs="Times New Roman"/>
          <w:sz w:val="28"/>
          <w:szCs w:val="28"/>
          <w:lang w:val="en-GB"/>
        </w:rPr>
      </w:pPr>
      <w:r>
        <w:rPr>
          <w:rFonts w:ascii="Times New Roman" w:hAnsi="Times New Roman" w:cs="Times New Roman"/>
          <w:sz w:val="28"/>
          <w:szCs w:val="28"/>
          <w:lang w:val="en-GB"/>
        </w:rPr>
        <w:t>As the strength of the students is increasing at a tremendous speed, manual</w:t>
      </w:r>
    </w:p>
    <w:p w14:paraId="1D5C4D81" w14:textId="77777777" w:rsidR="002A225F" w:rsidRDefault="002A225F" w:rsidP="002A225F">
      <w:pPr>
        <w:spacing w:line="360" w:lineRule="auto"/>
        <w:rPr>
          <w:rFonts w:ascii="Times New Roman" w:hAnsi="Times New Roman" w:cs="Times New Roman"/>
          <w:sz w:val="28"/>
          <w:szCs w:val="28"/>
          <w:lang w:val="en-GB"/>
        </w:rPr>
      </w:pPr>
      <w:r>
        <w:rPr>
          <w:rFonts w:ascii="Times New Roman" w:hAnsi="Times New Roman" w:cs="Times New Roman"/>
          <w:sz w:val="28"/>
          <w:szCs w:val="28"/>
          <w:lang w:val="en-GB"/>
        </w:rPr>
        <w:t>maintenance of student admission is very difficult. Hence, the need for online</w:t>
      </w:r>
    </w:p>
    <w:p w14:paraId="79160AED" w14:textId="77777777" w:rsidR="002A225F" w:rsidRDefault="002A225F" w:rsidP="002A225F">
      <w:pPr>
        <w:spacing w:line="360" w:lineRule="auto"/>
        <w:rPr>
          <w:rFonts w:ascii="Times New Roman" w:hAnsi="Times New Roman" w:cs="Times New Roman"/>
          <w:sz w:val="28"/>
          <w:szCs w:val="28"/>
          <w:lang w:val="en-GB"/>
        </w:rPr>
      </w:pPr>
      <w:r>
        <w:rPr>
          <w:rFonts w:ascii="Times New Roman" w:hAnsi="Times New Roman" w:cs="Times New Roman"/>
          <w:sz w:val="28"/>
          <w:szCs w:val="28"/>
          <w:lang w:val="en-GB"/>
        </w:rPr>
        <w:t>admission is inevitable. In case of manual system, they need a lot of time, manpower etc. Here almost all work is computerized. So, the accuracy is maintained. Maintaining backup is very easy. It can do with in a few minutes.</w:t>
      </w:r>
    </w:p>
    <w:p w14:paraId="5DAE27B9" w14:textId="77777777" w:rsidR="002A225F" w:rsidRDefault="002A225F" w:rsidP="002A225F">
      <w:pPr>
        <w:spacing w:line="360" w:lineRule="auto"/>
        <w:rPr>
          <w:rFonts w:ascii="Times New Roman" w:hAnsi="Times New Roman" w:cs="Times New Roman"/>
          <w:sz w:val="28"/>
          <w:szCs w:val="28"/>
          <w:lang w:val="en-GB"/>
        </w:rPr>
      </w:pPr>
    </w:p>
    <w:p w14:paraId="7D36C755" w14:textId="77777777" w:rsidR="002A225F" w:rsidRDefault="002A225F" w:rsidP="002A225F">
      <w:pPr>
        <w:spacing w:line="360" w:lineRule="auto"/>
        <w:rPr>
          <w:rFonts w:ascii="Times New Roman" w:hAnsi="Times New Roman" w:cs="Times New Roman"/>
          <w:b/>
          <w:bCs/>
          <w:sz w:val="28"/>
          <w:szCs w:val="28"/>
          <w:lang w:val="en-GB"/>
        </w:rPr>
      </w:pPr>
      <w:r>
        <w:rPr>
          <w:rFonts w:ascii="Times New Roman" w:hAnsi="Times New Roman" w:cs="Times New Roman"/>
          <w:b/>
          <w:bCs/>
          <w:sz w:val="28"/>
          <w:szCs w:val="28"/>
          <w:lang w:val="en-GB"/>
        </w:rPr>
        <w:t>PRELIMINARY INVESTIGATION - UNIVERSITY ADMISSION MANAGEMENT SYSTEM</w:t>
      </w:r>
    </w:p>
    <w:p w14:paraId="398A13FF" w14:textId="77777777" w:rsidR="002A225F" w:rsidRDefault="002A225F" w:rsidP="002A225F">
      <w:pPr>
        <w:spacing w:line="360" w:lineRule="auto"/>
        <w:rPr>
          <w:rFonts w:ascii="Times New Roman" w:hAnsi="Times New Roman" w:cs="Times New Roman"/>
          <w:sz w:val="28"/>
          <w:szCs w:val="28"/>
          <w:lang w:val="en-GB"/>
        </w:rPr>
      </w:pPr>
      <w:r>
        <w:rPr>
          <w:rFonts w:ascii="Times New Roman" w:hAnsi="Times New Roman" w:cs="Times New Roman"/>
          <w:sz w:val="28"/>
          <w:szCs w:val="28"/>
          <w:lang w:val="en-GB"/>
        </w:rPr>
        <w:t xml:space="preserve"> STUDY OF EXISTING SYSTEM</w:t>
      </w:r>
    </w:p>
    <w:p w14:paraId="012DEAE4" w14:textId="77777777" w:rsidR="002A225F" w:rsidRDefault="002A225F" w:rsidP="002A225F">
      <w:pPr>
        <w:spacing w:line="360" w:lineRule="auto"/>
        <w:rPr>
          <w:rFonts w:ascii="Times New Roman" w:hAnsi="Times New Roman" w:cs="Times New Roman"/>
          <w:sz w:val="28"/>
          <w:szCs w:val="28"/>
          <w:lang w:val="en-GB"/>
        </w:rPr>
      </w:pPr>
      <w:r>
        <w:rPr>
          <w:rFonts w:ascii="Times New Roman" w:hAnsi="Times New Roman" w:cs="Times New Roman"/>
          <w:sz w:val="28"/>
          <w:szCs w:val="28"/>
          <w:lang w:val="en-GB"/>
        </w:rPr>
        <w:t>Today in colleges student details are entered manually. The student details in</w:t>
      </w:r>
    </w:p>
    <w:p w14:paraId="5998EAB8" w14:textId="77777777" w:rsidR="002A225F" w:rsidRDefault="002A225F" w:rsidP="002A225F">
      <w:pPr>
        <w:spacing w:line="360" w:lineRule="auto"/>
        <w:rPr>
          <w:rFonts w:ascii="Times New Roman" w:hAnsi="Times New Roman" w:cs="Times New Roman"/>
          <w:sz w:val="28"/>
          <w:szCs w:val="28"/>
          <w:lang w:val="en-GB"/>
        </w:rPr>
      </w:pPr>
      <w:r>
        <w:rPr>
          <w:rFonts w:ascii="Times New Roman" w:hAnsi="Times New Roman" w:cs="Times New Roman"/>
          <w:sz w:val="28"/>
          <w:szCs w:val="28"/>
          <w:lang w:val="en-GB"/>
        </w:rPr>
        <w:t>separate records are tedious task. Referring to all these records and updating is</w:t>
      </w:r>
    </w:p>
    <w:p w14:paraId="5A717008" w14:textId="77777777" w:rsidR="002A225F" w:rsidRDefault="002A225F" w:rsidP="002A225F">
      <w:pPr>
        <w:spacing w:line="360" w:lineRule="auto"/>
        <w:rPr>
          <w:rFonts w:ascii="Times New Roman" w:hAnsi="Times New Roman" w:cs="Times New Roman"/>
          <w:sz w:val="28"/>
          <w:szCs w:val="28"/>
          <w:lang w:val="en-GB"/>
        </w:rPr>
      </w:pPr>
      <w:r>
        <w:rPr>
          <w:rFonts w:ascii="Times New Roman" w:hAnsi="Times New Roman" w:cs="Times New Roman"/>
          <w:sz w:val="28"/>
          <w:szCs w:val="28"/>
          <w:lang w:val="en-GB"/>
        </w:rPr>
        <w:t>needed. There is a chance for more manual errors.</w:t>
      </w:r>
    </w:p>
    <w:p w14:paraId="4CE3CA62" w14:textId="77777777" w:rsidR="002A225F" w:rsidRDefault="002A225F" w:rsidP="002A225F">
      <w:pPr>
        <w:spacing w:line="360" w:lineRule="auto"/>
        <w:rPr>
          <w:rFonts w:ascii="Times New Roman" w:hAnsi="Times New Roman" w:cs="Times New Roman"/>
          <w:sz w:val="28"/>
          <w:szCs w:val="28"/>
          <w:lang w:val="en-GB"/>
        </w:rPr>
      </w:pPr>
      <w:r>
        <w:rPr>
          <w:rFonts w:ascii="Times New Roman" w:hAnsi="Times New Roman" w:cs="Times New Roman"/>
          <w:sz w:val="28"/>
          <w:szCs w:val="28"/>
          <w:lang w:val="en-GB"/>
        </w:rPr>
        <w:t>1. When the student comes in college.</w:t>
      </w:r>
    </w:p>
    <w:p w14:paraId="59D7E585" w14:textId="77777777" w:rsidR="002A225F" w:rsidRDefault="002A225F" w:rsidP="002A225F">
      <w:pPr>
        <w:spacing w:line="360" w:lineRule="auto"/>
        <w:rPr>
          <w:rFonts w:ascii="Times New Roman" w:hAnsi="Times New Roman" w:cs="Times New Roman"/>
          <w:sz w:val="28"/>
          <w:szCs w:val="28"/>
          <w:lang w:val="en-GB"/>
        </w:rPr>
      </w:pPr>
      <w:r>
        <w:rPr>
          <w:rFonts w:ascii="Times New Roman" w:hAnsi="Times New Roman" w:cs="Times New Roman"/>
          <w:sz w:val="28"/>
          <w:szCs w:val="28"/>
          <w:lang w:val="en-GB"/>
        </w:rPr>
        <w:t>2. First, he/she takes admission form from reception.</w:t>
      </w:r>
    </w:p>
    <w:p w14:paraId="4A8D09F0" w14:textId="77777777" w:rsidR="002A225F" w:rsidRDefault="002A225F" w:rsidP="002A225F">
      <w:pPr>
        <w:spacing w:line="360" w:lineRule="auto"/>
        <w:rPr>
          <w:rFonts w:ascii="Times New Roman" w:hAnsi="Times New Roman" w:cs="Times New Roman"/>
          <w:sz w:val="28"/>
          <w:szCs w:val="28"/>
          <w:lang w:val="en-GB"/>
        </w:rPr>
      </w:pPr>
      <w:r>
        <w:rPr>
          <w:rFonts w:ascii="Times New Roman" w:hAnsi="Times New Roman" w:cs="Times New Roman"/>
          <w:sz w:val="28"/>
          <w:szCs w:val="28"/>
          <w:lang w:val="en-GB"/>
        </w:rPr>
        <w:t>3. Fills it and submits it into office.</w:t>
      </w:r>
    </w:p>
    <w:p w14:paraId="1FC3283D" w14:textId="77777777" w:rsidR="002A225F" w:rsidRDefault="002A225F" w:rsidP="002A225F">
      <w:pPr>
        <w:spacing w:line="360" w:lineRule="auto"/>
        <w:rPr>
          <w:rFonts w:ascii="Times New Roman" w:hAnsi="Times New Roman" w:cs="Times New Roman"/>
          <w:sz w:val="28"/>
          <w:szCs w:val="28"/>
          <w:lang w:val="en-GB"/>
        </w:rPr>
      </w:pPr>
      <w:r>
        <w:rPr>
          <w:rFonts w:ascii="Times New Roman" w:hAnsi="Times New Roman" w:cs="Times New Roman"/>
          <w:sz w:val="28"/>
          <w:szCs w:val="28"/>
          <w:lang w:val="en-GB"/>
        </w:rPr>
        <w:t>4. Filled form is first checked with documents like merit list a detail came</w:t>
      </w:r>
    </w:p>
    <w:p w14:paraId="1CEB5CCB" w14:textId="77777777" w:rsidR="002A225F" w:rsidRDefault="002A225F" w:rsidP="002A225F">
      <w:pPr>
        <w:spacing w:line="360" w:lineRule="auto"/>
        <w:rPr>
          <w:rFonts w:ascii="Times New Roman" w:hAnsi="Times New Roman" w:cs="Times New Roman"/>
          <w:sz w:val="28"/>
          <w:szCs w:val="28"/>
          <w:lang w:val="en-GB"/>
        </w:rPr>
      </w:pPr>
      <w:r>
        <w:rPr>
          <w:rFonts w:ascii="Times New Roman" w:hAnsi="Times New Roman" w:cs="Times New Roman"/>
          <w:sz w:val="28"/>
          <w:szCs w:val="28"/>
          <w:lang w:val="en-GB"/>
        </w:rPr>
        <w:t>from university and verified by an official person if there is any mistake</w:t>
      </w:r>
    </w:p>
    <w:p w14:paraId="0C5386CE" w14:textId="77777777" w:rsidR="002A225F" w:rsidRDefault="002A225F" w:rsidP="002A225F">
      <w:pPr>
        <w:spacing w:line="360" w:lineRule="auto"/>
        <w:rPr>
          <w:rFonts w:ascii="Times New Roman" w:hAnsi="Times New Roman" w:cs="Times New Roman"/>
          <w:sz w:val="28"/>
          <w:szCs w:val="28"/>
          <w:lang w:val="en-GB"/>
        </w:rPr>
      </w:pPr>
      <w:r>
        <w:rPr>
          <w:rFonts w:ascii="Times New Roman" w:hAnsi="Times New Roman" w:cs="Times New Roman"/>
          <w:sz w:val="28"/>
          <w:szCs w:val="28"/>
          <w:lang w:val="en-GB"/>
        </w:rPr>
        <w:t>then it is corrected.</w:t>
      </w:r>
    </w:p>
    <w:p w14:paraId="7B674301" w14:textId="77777777" w:rsidR="002A225F" w:rsidRDefault="002A225F" w:rsidP="002A225F">
      <w:pPr>
        <w:spacing w:line="360" w:lineRule="auto"/>
        <w:rPr>
          <w:rFonts w:ascii="Times New Roman" w:hAnsi="Times New Roman" w:cs="Times New Roman"/>
          <w:sz w:val="28"/>
          <w:szCs w:val="28"/>
          <w:lang w:val="en-GB"/>
        </w:rPr>
      </w:pPr>
      <w:r>
        <w:rPr>
          <w:rFonts w:ascii="Times New Roman" w:hAnsi="Times New Roman" w:cs="Times New Roman"/>
          <w:sz w:val="28"/>
          <w:szCs w:val="28"/>
          <w:lang w:val="en-GB"/>
        </w:rPr>
        <w:lastRenderedPageBreak/>
        <w:t>5. At the time of submission of it the fees are deposited by the candidate.</w:t>
      </w:r>
    </w:p>
    <w:p w14:paraId="43828A14" w14:textId="77777777" w:rsidR="002A225F" w:rsidRDefault="002A225F" w:rsidP="002A225F">
      <w:pPr>
        <w:spacing w:line="360" w:lineRule="auto"/>
        <w:rPr>
          <w:rFonts w:ascii="Times New Roman" w:hAnsi="Times New Roman" w:cs="Times New Roman"/>
          <w:sz w:val="28"/>
          <w:szCs w:val="28"/>
          <w:lang w:val="en-GB"/>
        </w:rPr>
      </w:pPr>
      <w:r>
        <w:rPr>
          <w:rFonts w:ascii="Times New Roman" w:hAnsi="Times New Roman" w:cs="Times New Roman"/>
          <w:sz w:val="28"/>
          <w:szCs w:val="28"/>
          <w:lang w:val="en-GB"/>
        </w:rPr>
        <w:t>6. At the time of submission of admission form admission no. is assigned to</w:t>
      </w:r>
    </w:p>
    <w:p w14:paraId="01F7FFE7" w14:textId="77777777" w:rsidR="002A225F" w:rsidRDefault="002A225F" w:rsidP="002A225F">
      <w:pPr>
        <w:spacing w:line="360" w:lineRule="auto"/>
        <w:rPr>
          <w:rFonts w:ascii="Times New Roman" w:hAnsi="Times New Roman" w:cs="Times New Roman"/>
          <w:sz w:val="28"/>
          <w:szCs w:val="28"/>
          <w:lang w:val="en-GB"/>
        </w:rPr>
      </w:pPr>
      <w:r>
        <w:rPr>
          <w:rFonts w:ascii="Times New Roman" w:hAnsi="Times New Roman" w:cs="Times New Roman"/>
          <w:sz w:val="28"/>
          <w:szCs w:val="28"/>
          <w:lang w:val="en-GB"/>
        </w:rPr>
        <w:t>the candidate by the institute.</w:t>
      </w:r>
    </w:p>
    <w:p w14:paraId="22210435" w14:textId="77777777" w:rsidR="002A225F" w:rsidRDefault="002A225F" w:rsidP="002A225F">
      <w:pPr>
        <w:spacing w:line="360" w:lineRule="auto"/>
        <w:rPr>
          <w:rFonts w:ascii="Times New Roman" w:hAnsi="Times New Roman" w:cs="Times New Roman"/>
          <w:sz w:val="28"/>
          <w:szCs w:val="28"/>
          <w:lang w:val="en-GB"/>
        </w:rPr>
      </w:pPr>
      <w:r>
        <w:rPr>
          <w:rFonts w:ascii="Times New Roman" w:hAnsi="Times New Roman" w:cs="Times New Roman"/>
          <w:sz w:val="28"/>
          <w:szCs w:val="28"/>
          <w:lang w:val="en-GB"/>
        </w:rPr>
        <w:t>7. Candidate gets the receipt of fees deposition.</w:t>
      </w:r>
    </w:p>
    <w:p w14:paraId="67AB1D13" w14:textId="77777777" w:rsidR="002A225F" w:rsidRDefault="002A225F" w:rsidP="002A225F">
      <w:pPr>
        <w:spacing w:line="360" w:lineRule="auto"/>
        <w:rPr>
          <w:rFonts w:ascii="Times New Roman" w:hAnsi="Times New Roman" w:cs="Times New Roman"/>
          <w:sz w:val="28"/>
          <w:szCs w:val="28"/>
          <w:lang w:val="en-GB"/>
        </w:rPr>
      </w:pPr>
      <w:r>
        <w:rPr>
          <w:rFonts w:ascii="Times New Roman" w:hAnsi="Times New Roman" w:cs="Times New Roman"/>
          <w:sz w:val="28"/>
          <w:szCs w:val="28"/>
          <w:lang w:val="en-GB"/>
        </w:rPr>
        <w:t>Disadvantages of Present System: -</w:t>
      </w:r>
    </w:p>
    <w:p w14:paraId="2A875F1C" w14:textId="77777777" w:rsidR="002A225F" w:rsidRDefault="002A225F" w:rsidP="002A225F">
      <w:pPr>
        <w:spacing w:line="360" w:lineRule="auto"/>
        <w:rPr>
          <w:rFonts w:ascii="Times New Roman" w:hAnsi="Times New Roman" w:cs="Times New Roman"/>
          <w:sz w:val="28"/>
          <w:szCs w:val="28"/>
          <w:lang w:val="en-GB"/>
        </w:rPr>
      </w:pPr>
      <w:r>
        <w:rPr>
          <w:rFonts w:ascii="Times New Roman" w:hAnsi="Times New Roman" w:cs="Times New Roman"/>
          <w:sz w:val="28"/>
          <w:szCs w:val="28"/>
          <w:lang w:val="en-GB"/>
        </w:rPr>
        <w:t>1. Require much manpower i.e., many efforts, much cost and hard to operate</w:t>
      </w:r>
    </w:p>
    <w:p w14:paraId="26587CA8" w14:textId="77777777" w:rsidR="002A225F" w:rsidRDefault="002A225F" w:rsidP="002A225F">
      <w:pPr>
        <w:spacing w:line="360" w:lineRule="auto"/>
        <w:rPr>
          <w:rFonts w:ascii="Times New Roman" w:hAnsi="Times New Roman" w:cs="Times New Roman"/>
          <w:sz w:val="28"/>
          <w:szCs w:val="28"/>
          <w:lang w:val="en-GB"/>
        </w:rPr>
      </w:pPr>
      <w:r>
        <w:rPr>
          <w:rFonts w:ascii="Times New Roman" w:hAnsi="Times New Roman" w:cs="Times New Roman"/>
          <w:sz w:val="28"/>
          <w:szCs w:val="28"/>
          <w:lang w:val="en-GB"/>
        </w:rPr>
        <w:t>and maintain.</w:t>
      </w:r>
    </w:p>
    <w:p w14:paraId="2BB2F773" w14:textId="77777777" w:rsidR="002A225F" w:rsidRDefault="002A225F" w:rsidP="002A225F">
      <w:pPr>
        <w:spacing w:line="360" w:lineRule="auto"/>
        <w:rPr>
          <w:rFonts w:ascii="Times New Roman" w:hAnsi="Times New Roman" w:cs="Times New Roman"/>
          <w:sz w:val="28"/>
          <w:szCs w:val="28"/>
          <w:lang w:val="en-GB"/>
        </w:rPr>
      </w:pPr>
      <w:r>
        <w:rPr>
          <w:rFonts w:ascii="Times New Roman" w:hAnsi="Times New Roman" w:cs="Times New Roman"/>
          <w:sz w:val="28"/>
          <w:szCs w:val="28"/>
          <w:lang w:val="en-GB"/>
        </w:rPr>
        <w:t>2. Since, all the work is done in papers, so it is very hard to locate a particular student record when it is required.</w:t>
      </w:r>
    </w:p>
    <w:p w14:paraId="0BCBB605" w14:textId="77777777" w:rsidR="002A225F" w:rsidRDefault="002A225F" w:rsidP="002A225F">
      <w:pPr>
        <w:spacing w:line="360" w:lineRule="auto"/>
        <w:rPr>
          <w:rFonts w:ascii="Times New Roman" w:hAnsi="Times New Roman" w:cs="Times New Roman"/>
          <w:sz w:val="28"/>
          <w:szCs w:val="28"/>
          <w:lang w:val="en-GB"/>
        </w:rPr>
      </w:pPr>
    </w:p>
    <w:p w14:paraId="21129CFC" w14:textId="77777777" w:rsidR="002A225F" w:rsidRDefault="002A225F" w:rsidP="002A225F">
      <w:pPr>
        <w:spacing w:line="360" w:lineRule="auto"/>
        <w:rPr>
          <w:rFonts w:ascii="Times New Roman" w:hAnsi="Times New Roman" w:cs="Times New Roman"/>
          <w:sz w:val="28"/>
          <w:szCs w:val="28"/>
          <w:lang w:val="en-GB"/>
        </w:rPr>
      </w:pPr>
      <w:r>
        <w:rPr>
          <w:rFonts w:ascii="Times New Roman" w:hAnsi="Times New Roman" w:cs="Times New Roman"/>
          <w:sz w:val="28"/>
          <w:szCs w:val="28"/>
          <w:lang w:val="en-GB"/>
        </w:rPr>
        <w:t>PROPOSED SYSTEM</w:t>
      </w:r>
    </w:p>
    <w:p w14:paraId="621D27BE" w14:textId="77777777" w:rsidR="002A225F" w:rsidRDefault="002A225F" w:rsidP="002A225F">
      <w:pPr>
        <w:spacing w:line="360" w:lineRule="auto"/>
        <w:rPr>
          <w:rFonts w:ascii="Times New Roman" w:hAnsi="Times New Roman" w:cs="Times New Roman"/>
          <w:sz w:val="28"/>
          <w:szCs w:val="28"/>
          <w:lang w:val="en-GB"/>
        </w:rPr>
      </w:pPr>
      <w:r>
        <w:rPr>
          <w:rFonts w:ascii="Times New Roman" w:hAnsi="Times New Roman" w:cs="Times New Roman"/>
          <w:sz w:val="28"/>
          <w:szCs w:val="28"/>
          <w:lang w:val="en-GB"/>
        </w:rPr>
        <w:t>The main goal of the system is to automate the process carried out in the</w:t>
      </w:r>
    </w:p>
    <w:p w14:paraId="138A86B5" w14:textId="77777777" w:rsidR="002A225F" w:rsidRDefault="002A225F" w:rsidP="002A225F">
      <w:pPr>
        <w:spacing w:line="360" w:lineRule="auto"/>
        <w:rPr>
          <w:rFonts w:ascii="Times New Roman" w:hAnsi="Times New Roman" w:cs="Times New Roman"/>
          <w:sz w:val="28"/>
          <w:szCs w:val="28"/>
          <w:lang w:val="en-GB"/>
        </w:rPr>
      </w:pPr>
      <w:r>
        <w:rPr>
          <w:rFonts w:ascii="Times New Roman" w:hAnsi="Times New Roman" w:cs="Times New Roman"/>
          <w:sz w:val="28"/>
          <w:szCs w:val="28"/>
          <w:lang w:val="en-GB"/>
        </w:rPr>
        <w:t>organization with improved performance and realize the vision of paperless</w:t>
      </w:r>
    </w:p>
    <w:p w14:paraId="445E89B2" w14:textId="77777777" w:rsidR="002A225F" w:rsidRDefault="002A225F" w:rsidP="002A225F">
      <w:pPr>
        <w:spacing w:line="360" w:lineRule="auto"/>
        <w:rPr>
          <w:rFonts w:ascii="Times New Roman" w:hAnsi="Times New Roman" w:cs="Times New Roman"/>
          <w:sz w:val="28"/>
          <w:szCs w:val="28"/>
          <w:lang w:val="en-GB"/>
        </w:rPr>
      </w:pPr>
      <w:r>
        <w:rPr>
          <w:rFonts w:ascii="Times New Roman" w:hAnsi="Times New Roman" w:cs="Times New Roman"/>
          <w:sz w:val="28"/>
          <w:szCs w:val="28"/>
          <w:lang w:val="en-GB"/>
        </w:rPr>
        <w:t>admission. Some of the goals of the system are listed below:</w:t>
      </w:r>
    </w:p>
    <w:p w14:paraId="79D5577D" w14:textId="77777777" w:rsidR="002A225F" w:rsidRDefault="002A225F" w:rsidP="002A225F">
      <w:pPr>
        <w:spacing w:line="360" w:lineRule="auto"/>
        <w:rPr>
          <w:rFonts w:ascii="Times New Roman" w:hAnsi="Times New Roman" w:cs="Times New Roman"/>
          <w:sz w:val="28"/>
          <w:szCs w:val="28"/>
          <w:lang w:val="en-GB"/>
        </w:rPr>
      </w:pPr>
      <w:r>
        <w:rPr>
          <w:rFonts w:ascii="Times New Roman" w:hAnsi="Times New Roman" w:cs="Times New Roman"/>
          <w:sz w:val="28"/>
          <w:szCs w:val="28"/>
          <w:lang w:val="en-GB"/>
        </w:rPr>
        <w:t>Manage large number of student details.</w:t>
      </w:r>
    </w:p>
    <w:p w14:paraId="088A50D9" w14:textId="77777777" w:rsidR="002A225F" w:rsidRDefault="002A225F" w:rsidP="002A225F">
      <w:pPr>
        <w:spacing w:line="360" w:lineRule="auto"/>
        <w:rPr>
          <w:rFonts w:ascii="Times New Roman" w:hAnsi="Times New Roman" w:cs="Times New Roman"/>
          <w:sz w:val="28"/>
          <w:szCs w:val="28"/>
          <w:lang w:val="en-GB"/>
        </w:rPr>
      </w:pPr>
      <w:r>
        <w:rPr>
          <w:rFonts w:ascii="Times New Roman" w:hAnsi="Times New Roman" w:cs="Times New Roman"/>
          <w:sz w:val="28"/>
          <w:szCs w:val="28"/>
          <w:lang w:val="en-GB"/>
        </w:rPr>
        <w:t>Manage all details of student who registered for the course.</w:t>
      </w:r>
    </w:p>
    <w:p w14:paraId="3D4C40D1" w14:textId="77777777" w:rsidR="002A225F" w:rsidRDefault="002A225F" w:rsidP="002A225F">
      <w:pPr>
        <w:spacing w:line="360" w:lineRule="auto"/>
        <w:rPr>
          <w:rFonts w:ascii="Times New Roman" w:hAnsi="Times New Roman" w:cs="Times New Roman"/>
          <w:sz w:val="28"/>
          <w:szCs w:val="28"/>
          <w:lang w:val="en-GB"/>
        </w:rPr>
      </w:pPr>
      <w:r>
        <w:rPr>
          <w:rFonts w:ascii="Times New Roman" w:hAnsi="Times New Roman" w:cs="Times New Roman"/>
          <w:sz w:val="28"/>
          <w:szCs w:val="28"/>
          <w:lang w:val="en-GB"/>
        </w:rPr>
        <w:t>Create student accounts and maintain the data effectively.</w:t>
      </w:r>
    </w:p>
    <w:p w14:paraId="315F5D4E" w14:textId="77777777" w:rsidR="002A225F" w:rsidRDefault="002A225F" w:rsidP="002A225F">
      <w:pPr>
        <w:spacing w:line="360" w:lineRule="auto"/>
        <w:rPr>
          <w:rFonts w:ascii="Times New Roman" w:hAnsi="Times New Roman" w:cs="Times New Roman"/>
          <w:sz w:val="28"/>
          <w:szCs w:val="28"/>
          <w:lang w:val="en-GB"/>
        </w:rPr>
      </w:pPr>
      <w:r>
        <w:rPr>
          <w:rFonts w:ascii="Times New Roman" w:hAnsi="Times New Roman" w:cs="Times New Roman"/>
          <w:sz w:val="28"/>
          <w:szCs w:val="28"/>
          <w:lang w:val="en-GB"/>
        </w:rPr>
        <w:t>View all the details of the students.</w:t>
      </w:r>
    </w:p>
    <w:p w14:paraId="328B48D6" w14:textId="77777777" w:rsidR="002A225F" w:rsidRDefault="002A225F" w:rsidP="002A225F">
      <w:pPr>
        <w:spacing w:line="360" w:lineRule="auto"/>
        <w:rPr>
          <w:rFonts w:ascii="Times New Roman" w:hAnsi="Times New Roman" w:cs="Times New Roman"/>
          <w:sz w:val="28"/>
          <w:szCs w:val="28"/>
          <w:lang w:val="en-GB"/>
        </w:rPr>
      </w:pPr>
      <w:r>
        <w:rPr>
          <w:rFonts w:ascii="Times New Roman" w:hAnsi="Times New Roman" w:cs="Times New Roman"/>
          <w:sz w:val="28"/>
          <w:szCs w:val="28"/>
          <w:lang w:val="en-GB"/>
        </w:rPr>
        <w:t>Reduce the workload in interview the students for selection</w:t>
      </w:r>
    </w:p>
    <w:p w14:paraId="247608DE" w14:textId="77777777" w:rsidR="002A225F" w:rsidRDefault="002A225F" w:rsidP="002A225F">
      <w:pPr>
        <w:spacing w:line="360" w:lineRule="auto"/>
        <w:rPr>
          <w:rFonts w:ascii="Times New Roman" w:hAnsi="Times New Roman" w:cs="Times New Roman"/>
          <w:sz w:val="28"/>
          <w:szCs w:val="28"/>
          <w:lang w:val="en-GB"/>
        </w:rPr>
      </w:pPr>
      <w:r>
        <w:rPr>
          <w:rFonts w:ascii="Times New Roman" w:hAnsi="Times New Roman" w:cs="Times New Roman"/>
          <w:sz w:val="28"/>
          <w:szCs w:val="28"/>
          <w:lang w:val="en-GB"/>
        </w:rPr>
        <w:t>Activities like updating, modification, deletion of records should be easier.</w:t>
      </w:r>
    </w:p>
    <w:p w14:paraId="5F3EFF4B" w14:textId="77777777" w:rsidR="002A225F" w:rsidRDefault="002A225F" w:rsidP="002A225F">
      <w:pPr>
        <w:spacing w:line="360" w:lineRule="auto"/>
        <w:rPr>
          <w:rFonts w:ascii="Times New Roman" w:hAnsi="Times New Roman" w:cs="Times New Roman"/>
          <w:b/>
          <w:bCs/>
          <w:sz w:val="28"/>
          <w:szCs w:val="28"/>
          <w:lang w:val="en-GB"/>
        </w:rPr>
      </w:pPr>
      <w:r>
        <w:rPr>
          <w:rFonts w:ascii="Times New Roman" w:hAnsi="Times New Roman" w:cs="Times New Roman"/>
          <w:b/>
          <w:bCs/>
          <w:sz w:val="28"/>
          <w:szCs w:val="28"/>
          <w:lang w:val="en-GB"/>
        </w:rPr>
        <w:lastRenderedPageBreak/>
        <w:t xml:space="preserve"> ADVANTAGES OF PROPOSED SYSTEM</w:t>
      </w:r>
    </w:p>
    <w:p w14:paraId="0ED4C780" w14:textId="77777777" w:rsidR="002A225F" w:rsidRDefault="002A225F" w:rsidP="002A225F">
      <w:pPr>
        <w:spacing w:line="360" w:lineRule="auto"/>
        <w:rPr>
          <w:rFonts w:ascii="Times New Roman" w:hAnsi="Times New Roman" w:cs="Times New Roman"/>
          <w:sz w:val="28"/>
          <w:szCs w:val="28"/>
          <w:lang w:val="en-GB"/>
        </w:rPr>
      </w:pPr>
      <w:r>
        <w:rPr>
          <w:rFonts w:ascii="Times New Roman" w:hAnsi="Times New Roman" w:cs="Times New Roman"/>
          <w:sz w:val="28"/>
          <w:szCs w:val="28"/>
          <w:lang w:val="en-GB"/>
        </w:rPr>
        <w:t>The aim of the proposed system is to address the limitations of the current</w:t>
      </w:r>
    </w:p>
    <w:p w14:paraId="13F63885" w14:textId="77777777" w:rsidR="002A225F" w:rsidRDefault="002A225F" w:rsidP="002A225F">
      <w:pPr>
        <w:spacing w:line="360" w:lineRule="auto"/>
        <w:rPr>
          <w:rFonts w:ascii="Times New Roman" w:hAnsi="Times New Roman" w:cs="Times New Roman"/>
          <w:sz w:val="28"/>
          <w:szCs w:val="28"/>
          <w:lang w:val="en-GB"/>
        </w:rPr>
      </w:pPr>
      <w:r>
        <w:rPr>
          <w:rFonts w:ascii="Times New Roman" w:hAnsi="Times New Roman" w:cs="Times New Roman"/>
          <w:sz w:val="28"/>
          <w:szCs w:val="28"/>
          <w:lang w:val="en-GB"/>
        </w:rPr>
        <w:t>system. The requirements for the system have been gathered from the defects</w:t>
      </w:r>
    </w:p>
    <w:p w14:paraId="67E2F093" w14:textId="77777777" w:rsidR="002A225F" w:rsidRDefault="002A225F" w:rsidP="002A225F">
      <w:pPr>
        <w:spacing w:line="360" w:lineRule="auto"/>
        <w:rPr>
          <w:rFonts w:ascii="Times New Roman" w:hAnsi="Times New Roman" w:cs="Times New Roman"/>
          <w:sz w:val="28"/>
          <w:szCs w:val="28"/>
          <w:lang w:val="en-GB"/>
        </w:rPr>
      </w:pPr>
      <w:r>
        <w:rPr>
          <w:rFonts w:ascii="Times New Roman" w:hAnsi="Times New Roman" w:cs="Times New Roman"/>
          <w:sz w:val="28"/>
          <w:szCs w:val="28"/>
          <w:lang w:val="en-GB"/>
        </w:rPr>
        <w:t>recorded in the past and based on the feedback from user of previous metrics</w:t>
      </w:r>
    </w:p>
    <w:p w14:paraId="08342254" w14:textId="77777777" w:rsidR="002A225F" w:rsidRDefault="002A225F" w:rsidP="002A225F">
      <w:pPr>
        <w:spacing w:line="360" w:lineRule="auto"/>
        <w:rPr>
          <w:rFonts w:ascii="Times New Roman" w:hAnsi="Times New Roman" w:cs="Times New Roman"/>
          <w:sz w:val="28"/>
          <w:szCs w:val="28"/>
          <w:lang w:val="en-GB"/>
        </w:rPr>
      </w:pPr>
      <w:r>
        <w:rPr>
          <w:rFonts w:ascii="Times New Roman" w:hAnsi="Times New Roman" w:cs="Times New Roman"/>
          <w:sz w:val="28"/>
          <w:szCs w:val="28"/>
          <w:lang w:val="en-GB"/>
        </w:rPr>
        <w:t>tools. Following are the objectives of the proposed system:</w:t>
      </w:r>
    </w:p>
    <w:p w14:paraId="5315ABB5" w14:textId="77777777" w:rsidR="002A225F" w:rsidRDefault="002A225F" w:rsidP="002A225F">
      <w:pPr>
        <w:spacing w:line="360" w:lineRule="auto"/>
        <w:rPr>
          <w:rFonts w:ascii="Times New Roman" w:hAnsi="Times New Roman" w:cs="Times New Roman"/>
          <w:sz w:val="28"/>
          <w:szCs w:val="28"/>
          <w:lang w:val="en-GB"/>
        </w:rPr>
      </w:pPr>
      <w:r>
        <w:rPr>
          <w:rFonts w:ascii="Times New Roman" w:hAnsi="Times New Roman" w:cs="Times New Roman"/>
          <w:sz w:val="28"/>
          <w:szCs w:val="28"/>
          <w:lang w:val="en-GB"/>
        </w:rPr>
        <w:t xml:space="preserve">Reach to geographically scattered student: - </w:t>
      </w:r>
    </w:p>
    <w:p w14:paraId="01692BA1" w14:textId="77777777" w:rsidR="002A225F" w:rsidRDefault="002A225F" w:rsidP="002A225F">
      <w:pPr>
        <w:spacing w:line="360" w:lineRule="auto"/>
        <w:rPr>
          <w:rFonts w:ascii="Times New Roman" w:hAnsi="Times New Roman" w:cs="Times New Roman"/>
          <w:sz w:val="28"/>
          <w:szCs w:val="28"/>
          <w:lang w:val="en-GB"/>
        </w:rPr>
      </w:pPr>
      <w:r>
        <w:rPr>
          <w:rFonts w:ascii="Times New Roman" w:hAnsi="Times New Roman" w:cs="Times New Roman"/>
          <w:sz w:val="28"/>
          <w:szCs w:val="28"/>
          <w:lang w:val="en-GB"/>
        </w:rPr>
        <w:t>One of the important objectives of the admission system is communicated with all the students scattered geographically.</w:t>
      </w:r>
    </w:p>
    <w:p w14:paraId="3ABB700B" w14:textId="77777777" w:rsidR="002A225F" w:rsidRDefault="002A225F" w:rsidP="002A225F">
      <w:pPr>
        <w:spacing w:line="360" w:lineRule="auto"/>
        <w:rPr>
          <w:rFonts w:ascii="Times New Roman" w:hAnsi="Times New Roman" w:cs="Times New Roman"/>
          <w:sz w:val="28"/>
          <w:szCs w:val="28"/>
          <w:lang w:val="en-GB"/>
        </w:rPr>
      </w:pPr>
      <w:r>
        <w:rPr>
          <w:rFonts w:ascii="Times New Roman" w:hAnsi="Times New Roman" w:cs="Times New Roman"/>
          <w:sz w:val="28"/>
          <w:szCs w:val="28"/>
          <w:lang w:val="en-GB"/>
        </w:rPr>
        <w:t>Reducing time in activities: -</w:t>
      </w:r>
    </w:p>
    <w:p w14:paraId="43C62473" w14:textId="77777777" w:rsidR="002A225F" w:rsidRDefault="002A225F" w:rsidP="002A225F">
      <w:pPr>
        <w:spacing w:line="360" w:lineRule="auto"/>
        <w:rPr>
          <w:rFonts w:ascii="Times New Roman" w:hAnsi="Times New Roman" w:cs="Times New Roman"/>
          <w:sz w:val="28"/>
          <w:szCs w:val="28"/>
          <w:lang w:val="en-GB"/>
        </w:rPr>
      </w:pPr>
      <w:r>
        <w:rPr>
          <w:rFonts w:ascii="Times New Roman" w:hAnsi="Times New Roman" w:cs="Times New Roman"/>
          <w:sz w:val="28"/>
          <w:szCs w:val="28"/>
          <w:lang w:val="en-GB"/>
        </w:rPr>
        <w:t>Reduce the time taken process the application, admitting a student, conducting the online examination, verify student marks, and send call letters to selected students.</w:t>
      </w:r>
    </w:p>
    <w:p w14:paraId="2371158A" w14:textId="77777777" w:rsidR="002A225F" w:rsidRDefault="002A225F" w:rsidP="002A225F">
      <w:pPr>
        <w:spacing w:line="360" w:lineRule="auto"/>
        <w:rPr>
          <w:rFonts w:ascii="Times New Roman" w:hAnsi="Times New Roman" w:cs="Times New Roman"/>
          <w:sz w:val="28"/>
          <w:szCs w:val="28"/>
          <w:lang w:val="en-GB"/>
        </w:rPr>
      </w:pPr>
      <w:r>
        <w:rPr>
          <w:rFonts w:ascii="Times New Roman" w:hAnsi="Times New Roman" w:cs="Times New Roman"/>
          <w:sz w:val="28"/>
          <w:szCs w:val="28"/>
          <w:lang w:val="en-GB"/>
        </w:rPr>
        <w:t xml:space="preserve">Centralized data handling: - </w:t>
      </w:r>
    </w:p>
    <w:p w14:paraId="445406BB" w14:textId="77777777" w:rsidR="002A225F" w:rsidRDefault="002A225F" w:rsidP="002A225F">
      <w:pPr>
        <w:spacing w:line="360" w:lineRule="auto"/>
        <w:rPr>
          <w:rFonts w:ascii="Times New Roman" w:hAnsi="Times New Roman" w:cs="Times New Roman"/>
          <w:sz w:val="28"/>
          <w:szCs w:val="28"/>
          <w:lang w:val="en-GB"/>
        </w:rPr>
      </w:pPr>
      <w:r>
        <w:rPr>
          <w:rFonts w:ascii="Times New Roman" w:hAnsi="Times New Roman" w:cs="Times New Roman"/>
          <w:sz w:val="28"/>
          <w:szCs w:val="28"/>
          <w:lang w:val="en-GB"/>
        </w:rPr>
        <w:t>Transfer the data smoothly to all the departments involved and handle the data centralized way.</w:t>
      </w:r>
    </w:p>
    <w:p w14:paraId="6693053B" w14:textId="77777777" w:rsidR="002A225F" w:rsidRDefault="002A225F" w:rsidP="002A225F">
      <w:pPr>
        <w:spacing w:line="360" w:lineRule="auto"/>
        <w:rPr>
          <w:rFonts w:ascii="Times New Roman" w:hAnsi="Times New Roman" w:cs="Times New Roman"/>
          <w:sz w:val="28"/>
          <w:szCs w:val="28"/>
          <w:lang w:val="en-GB"/>
        </w:rPr>
      </w:pPr>
      <w:r>
        <w:rPr>
          <w:rFonts w:ascii="Times New Roman" w:hAnsi="Times New Roman" w:cs="Times New Roman"/>
          <w:sz w:val="28"/>
          <w:szCs w:val="28"/>
          <w:lang w:val="en-GB"/>
        </w:rPr>
        <w:t>Paperless admission with reduced manpower: -</w:t>
      </w:r>
    </w:p>
    <w:p w14:paraId="313C8559" w14:textId="77777777" w:rsidR="002A225F" w:rsidRDefault="002A225F" w:rsidP="002A225F">
      <w:pPr>
        <w:spacing w:line="360" w:lineRule="auto"/>
        <w:rPr>
          <w:rFonts w:ascii="Times New Roman" w:hAnsi="Times New Roman" w:cs="Times New Roman"/>
          <w:sz w:val="28"/>
          <w:szCs w:val="28"/>
          <w:lang w:val="en-GB"/>
        </w:rPr>
      </w:pPr>
      <w:r>
        <w:rPr>
          <w:rFonts w:ascii="Times New Roman" w:hAnsi="Times New Roman" w:cs="Times New Roman"/>
          <w:sz w:val="28"/>
          <w:szCs w:val="28"/>
          <w:lang w:val="en-GB"/>
        </w:rPr>
        <w:t>Reduce the manpower needed to perform all admission and administration task by reducing the paper works needed.</w:t>
      </w:r>
    </w:p>
    <w:p w14:paraId="79D463CC" w14:textId="77777777" w:rsidR="002A225F" w:rsidRDefault="002A225F" w:rsidP="002A225F">
      <w:pPr>
        <w:spacing w:line="360" w:lineRule="auto"/>
        <w:rPr>
          <w:rFonts w:ascii="Times New Roman" w:hAnsi="Times New Roman" w:cs="Times New Roman"/>
          <w:sz w:val="28"/>
          <w:szCs w:val="28"/>
          <w:lang w:val="en-GB"/>
        </w:rPr>
      </w:pPr>
      <w:r>
        <w:rPr>
          <w:rFonts w:ascii="Times New Roman" w:hAnsi="Times New Roman" w:cs="Times New Roman"/>
          <w:sz w:val="28"/>
          <w:szCs w:val="28"/>
          <w:lang w:val="en-GB"/>
        </w:rPr>
        <w:t xml:space="preserve">Cost cutting: - </w:t>
      </w:r>
    </w:p>
    <w:p w14:paraId="6405795A" w14:textId="77777777" w:rsidR="002A225F" w:rsidRDefault="002A225F" w:rsidP="002A225F">
      <w:pPr>
        <w:spacing w:line="360" w:lineRule="auto"/>
        <w:rPr>
          <w:rFonts w:ascii="Times New Roman" w:hAnsi="Times New Roman" w:cs="Times New Roman"/>
          <w:sz w:val="28"/>
          <w:szCs w:val="28"/>
          <w:lang w:val="en-GB"/>
        </w:rPr>
      </w:pPr>
      <w:r>
        <w:rPr>
          <w:rFonts w:ascii="Times New Roman" w:hAnsi="Times New Roman" w:cs="Times New Roman"/>
          <w:sz w:val="28"/>
          <w:szCs w:val="28"/>
          <w:lang w:val="en-GB"/>
        </w:rPr>
        <w:t>Reduce the cost involved in the admission process.</w:t>
      </w:r>
    </w:p>
    <w:p w14:paraId="410D4F6E" w14:textId="77777777" w:rsidR="002A225F" w:rsidRDefault="002A225F" w:rsidP="002A225F">
      <w:pPr>
        <w:spacing w:line="360" w:lineRule="auto"/>
        <w:rPr>
          <w:rFonts w:ascii="Times New Roman" w:hAnsi="Times New Roman" w:cs="Times New Roman"/>
          <w:sz w:val="28"/>
          <w:szCs w:val="28"/>
          <w:lang w:val="en-GB"/>
        </w:rPr>
      </w:pPr>
      <w:r>
        <w:rPr>
          <w:rFonts w:ascii="Times New Roman" w:hAnsi="Times New Roman" w:cs="Times New Roman"/>
          <w:sz w:val="28"/>
          <w:szCs w:val="28"/>
          <w:lang w:val="en-GB"/>
        </w:rPr>
        <w:t>Operational efficiency: -</w:t>
      </w:r>
    </w:p>
    <w:p w14:paraId="36AD11B8" w14:textId="77777777" w:rsidR="002A225F" w:rsidRDefault="002A225F" w:rsidP="002A225F">
      <w:pPr>
        <w:spacing w:line="360" w:lineRule="auto"/>
        <w:rPr>
          <w:rFonts w:ascii="Times New Roman" w:hAnsi="Times New Roman" w:cs="Times New Roman"/>
          <w:sz w:val="28"/>
          <w:szCs w:val="28"/>
          <w:lang w:val="en-GB"/>
        </w:rPr>
      </w:pPr>
      <w:r>
        <w:rPr>
          <w:rFonts w:ascii="Times New Roman" w:hAnsi="Times New Roman" w:cs="Times New Roman"/>
          <w:sz w:val="28"/>
          <w:szCs w:val="28"/>
          <w:lang w:val="en-GB"/>
        </w:rPr>
        <w:t>Improve the operational efficiency by improving the quality of the process.</w:t>
      </w:r>
    </w:p>
    <w:p w14:paraId="288D82C2" w14:textId="77777777" w:rsidR="002A225F" w:rsidRDefault="002A225F" w:rsidP="002A225F">
      <w:pPr>
        <w:spacing w:line="360" w:lineRule="auto"/>
        <w:rPr>
          <w:rFonts w:ascii="Times New Roman" w:hAnsi="Times New Roman" w:cs="Times New Roman"/>
          <w:sz w:val="28"/>
          <w:szCs w:val="28"/>
          <w:lang w:val="en-GB"/>
        </w:rPr>
      </w:pPr>
      <w:r>
        <w:rPr>
          <w:rFonts w:ascii="Times New Roman" w:hAnsi="Times New Roman" w:cs="Times New Roman"/>
          <w:b/>
          <w:bCs/>
          <w:sz w:val="28"/>
          <w:szCs w:val="28"/>
          <w:lang w:val="en-GB"/>
        </w:rPr>
        <w:lastRenderedPageBreak/>
        <w:t>DEFINITION OF INPUT REQUIREMENTS</w:t>
      </w:r>
    </w:p>
    <w:p w14:paraId="57DE07D2" w14:textId="77777777" w:rsidR="002A225F" w:rsidRDefault="002A225F" w:rsidP="002A225F">
      <w:pPr>
        <w:spacing w:line="360" w:lineRule="auto"/>
        <w:rPr>
          <w:rFonts w:ascii="Times New Roman" w:hAnsi="Times New Roman" w:cs="Times New Roman"/>
          <w:sz w:val="28"/>
          <w:szCs w:val="28"/>
          <w:lang w:val="en-GB"/>
        </w:rPr>
      </w:pPr>
      <w:r>
        <w:rPr>
          <w:rFonts w:ascii="Times New Roman" w:hAnsi="Times New Roman" w:cs="Times New Roman"/>
          <w:sz w:val="28"/>
          <w:szCs w:val="28"/>
          <w:lang w:val="en-GB"/>
        </w:rPr>
        <w:t>REGISTRATION &amp; LOGIN SYSTEM</w:t>
      </w:r>
    </w:p>
    <w:p w14:paraId="7BDED7BB" w14:textId="77777777" w:rsidR="002A225F" w:rsidRDefault="002A225F" w:rsidP="002A225F">
      <w:pPr>
        <w:spacing w:line="360" w:lineRule="auto"/>
        <w:rPr>
          <w:rFonts w:ascii="Times New Roman" w:hAnsi="Times New Roman" w:cs="Times New Roman"/>
          <w:sz w:val="28"/>
          <w:szCs w:val="28"/>
          <w:lang w:val="en-GB"/>
        </w:rPr>
      </w:pPr>
      <w:r>
        <w:rPr>
          <w:rFonts w:ascii="Times New Roman" w:hAnsi="Times New Roman" w:cs="Times New Roman"/>
          <w:sz w:val="28"/>
          <w:szCs w:val="28"/>
          <w:lang w:val="en-GB"/>
        </w:rPr>
        <w:t>Applicants will carry out their own registration, providing the system with a</w:t>
      </w:r>
    </w:p>
    <w:p w14:paraId="2F0715F9" w14:textId="77777777" w:rsidR="002A225F" w:rsidRDefault="002A225F" w:rsidP="002A225F">
      <w:pPr>
        <w:spacing w:line="360" w:lineRule="auto"/>
        <w:rPr>
          <w:rFonts w:ascii="Times New Roman" w:hAnsi="Times New Roman" w:cs="Times New Roman"/>
          <w:sz w:val="28"/>
          <w:szCs w:val="28"/>
          <w:lang w:val="en-GB"/>
        </w:rPr>
      </w:pPr>
      <w:r>
        <w:rPr>
          <w:rFonts w:ascii="Times New Roman" w:hAnsi="Times New Roman" w:cs="Times New Roman"/>
          <w:sz w:val="28"/>
          <w:szCs w:val="28"/>
          <w:lang w:val="en-GB"/>
        </w:rPr>
        <w:t>way to associate a user to their application(s). This will enable the system to display personalized information when the user logs in and certain information, such as name and address, to be added to each application automatically. Giving each student a specific ID will also allow a user to apply to several courses, while giving the system a way to prevent unnecessary duplication of applications.</w:t>
      </w:r>
    </w:p>
    <w:p w14:paraId="3DE2C0CE" w14:textId="77777777" w:rsidR="002A225F" w:rsidRDefault="002A225F" w:rsidP="002A225F">
      <w:pPr>
        <w:spacing w:line="360" w:lineRule="auto"/>
        <w:rPr>
          <w:rFonts w:ascii="Times New Roman" w:hAnsi="Times New Roman" w:cs="Times New Roman"/>
          <w:sz w:val="28"/>
          <w:szCs w:val="28"/>
          <w:lang w:val="en-GB"/>
        </w:rPr>
      </w:pPr>
      <w:r>
        <w:rPr>
          <w:rFonts w:ascii="Times New Roman" w:hAnsi="Times New Roman" w:cs="Times New Roman"/>
          <w:sz w:val="28"/>
          <w:szCs w:val="28"/>
          <w:lang w:val="en-GB"/>
        </w:rPr>
        <w:t>Requiring a registration process will also add greater security to the system, as once a user has logged in with their username and password, they will be the only</w:t>
      </w:r>
    </w:p>
    <w:p w14:paraId="3F0B8663" w14:textId="77777777" w:rsidR="002A225F" w:rsidRDefault="002A225F" w:rsidP="002A225F">
      <w:pPr>
        <w:spacing w:line="360" w:lineRule="auto"/>
        <w:rPr>
          <w:rFonts w:ascii="Times New Roman" w:hAnsi="Times New Roman" w:cs="Times New Roman"/>
          <w:sz w:val="28"/>
          <w:szCs w:val="28"/>
          <w:lang w:val="en-GB"/>
        </w:rPr>
      </w:pPr>
      <w:r>
        <w:rPr>
          <w:rFonts w:ascii="Times New Roman" w:hAnsi="Times New Roman" w:cs="Times New Roman"/>
          <w:sz w:val="28"/>
          <w:szCs w:val="28"/>
          <w:lang w:val="en-GB"/>
        </w:rPr>
        <w:t>person able to update their information and the only person to make applications on their behalf.</w:t>
      </w:r>
    </w:p>
    <w:p w14:paraId="382F5EDB" w14:textId="77777777" w:rsidR="002A225F" w:rsidRDefault="002A225F" w:rsidP="002A225F">
      <w:pPr>
        <w:spacing w:line="360" w:lineRule="auto"/>
        <w:rPr>
          <w:rFonts w:ascii="Times New Roman" w:hAnsi="Times New Roman" w:cs="Times New Roman"/>
          <w:sz w:val="28"/>
          <w:szCs w:val="28"/>
          <w:lang w:val="en-GB"/>
        </w:rPr>
      </w:pPr>
    </w:p>
    <w:p w14:paraId="0C56B7B3" w14:textId="77777777" w:rsidR="002A225F" w:rsidRDefault="002A225F" w:rsidP="002A225F">
      <w:pPr>
        <w:spacing w:line="360" w:lineRule="auto"/>
        <w:rPr>
          <w:rFonts w:ascii="Times New Roman" w:hAnsi="Times New Roman" w:cs="Times New Roman"/>
          <w:b/>
          <w:bCs/>
          <w:sz w:val="28"/>
          <w:szCs w:val="28"/>
          <w:lang w:val="en-GB"/>
        </w:rPr>
      </w:pPr>
      <w:r>
        <w:rPr>
          <w:rFonts w:ascii="Times New Roman" w:hAnsi="Times New Roman" w:cs="Times New Roman"/>
          <w:b/>
          <w:bCs/>
          <w:sz w:val="28"/>
          <w:szCs w:val="28"/>
          <w:lang w:val="en-GB"/>
        </w:rPr>
        <w:t>APPLICATION SYSTEM</w:t>
      </w:r>
    </w:p>
    <w:p w14:paraId="75D21415" w14:textId="77777777" w:rsidR="002A225F" w:rsidRDefault="002A225F" w:rsidP="002A225F">
      <w:pPr>
        <w:spacing w:line="360" w:lineRule="auto"/>
        <w:rPr>
          <w:rFonts w:ascii="Times New Roman" w:hAnsi="Times New Roman" w:cs="Times New Roman"/>
          <w:sz w:val="28"/>
          <w:szCs w:val="28"/>
          <w:lang w:val="en-GB"/>
        </w:rPr>
      </w:pPr>
      <w:r>
        <w:rPr>
          <w:rFonts w:ascii="Times New Roman" w:hAnsi="Times New Roman" w:cs="Times New Roman"/>
          <w:sz w:val="28"/>
          <w:szCs w:val="28"/>
          <w:lang w:val="en-GB"/>
        </w:rPr>
        <w:t>The application process will be as straightforward as possible, using an</w:t>
      </w:r>
    </w:p>
    <w:p w14:paraId="17596377" w14:textId="77777777" w:rsidR="002A225F" w:rsidRDefault="002A225F" w:rsidP="002A225F">
      <w:pPr>
        <w:spacing w:line="360" w:lineRule="auto"/>
        <w:rPr>
          <w:rFonts w:ascii="Times New Roman" w:hAnsi="Times New Roman" w:cs="Times New Roman"/>
          <w:sz w:val="28"/>
          <w:szCs w:val="28"/>
          <w:lang w:val="en-GB"/>
        </w:rPr>
      </w:pPr>
      <w:r>
        <w:rPr>
          <w:rFonts w:ascii="Times New Roman" w:hAnsi="Times New Roman" w:cs="Times New Roman"/>
          <w:sz w:val="28"/>
          <w:szCs w:val="28"/>
          <w:lang w:val="en-GB"/>
        </w:rPr>
        <w:t>intuitive form layout, with the necessary information being completed in stages.</w:t>
      </w:r>
    </w:p>
    <w:p w14:paraId="5B498D31" w14:textId="77777777" w:rsidR="002A225F" w:rsidRDefault="002A225F" w:rsidP="002A225F">
      <w:pPr>
        <w:spacing w:line="360" w:lineRule="auto"/>
        <w:rPr>
          <w:rFonts w:ascii="Times New Roman" w:hAnsi="Times New Roman" w:cs="Times New Roman"/>
          <w:sz w:val="28"/>
          <w:szCs w:val="28"/>
          <w:lang w:val="en-GB"/>
        </w:rPr>
      </w:pPr>
      <w:r>
        <w:rPr>
          <w:rFonts w:ascii="Times New Roman" w:hAnsi="Times New Roman" w:cs="Times New Roman"/>
          <w:sz w:val="28"/>
          <w:szCs w:val="28"/>
          <w:lang w:val="en-GB"/>
        </w:rPr>
        <w:t>The system will monitor this and not allow a student to apply to a single course</w:t>
      </w:r>
    </w:p>
    <w:p w14:paraId="2FBA7D26" w14:textId="77777777" w:rsidR="002A225F" w:rsidRDefault="002A225F" w:rsidP="002A225F">
      <w:pPr>
        <w:spacing w:line="360" w:lineRule="auto"/>
        <w:rPr>
          <w:rFonts w:ascii="Times New Roman" w:hAnsi="Times New Roman" w:cs="Times New Roman"/>
          <w:sz w:val="28"/>
          <w:szCs w:val="28"/>
          <w:lang w:val="en-GB"/>
        </w:rPr>
      </w:pPr>
      <w:r>
        <w:rPr>
          <w:rFonts w:ascii="Times New Roman" w:hAnsi="Times New Roman" w:cs="Times New Roman"/>
          <w:sz w:val="28"/>
          <w:szCs w:val="28"/>
          <w:lang w:val="en-GB"/>
        </w:rPr>
        <w:t>more than once, but will allow them to apply to multiple courses in the same</w:t>
      </w:r>
    </w:p>
    <w:p w14:paraId="205FE74F" w14:textId="5B4329C9" w:rsidR="002A225F" w:rsidRDefault="002A225F" w:rsidP="002A225F">
      <w:pPr>
        <w:spacing w:line="360" w:lineRule="auto"/>
        <w:rPr>
          <w:rFonts w:ascii="Times New Roman" w:hAnsi="Times New Roman" w:cs="Times New Roman"/>
          <w:sz w:val="28"/>
          <w:szCs w:val="28"/>
          <w:lang w:val="en-GB"/>
        </w:rPr>
      </w:pPr>
      <w:r>
        <w:rPr>
          <w:rFonts w:ascii="Times New Roman" w:hAnsi="Times New Roman" w:cs="Times New Roman"/>
          <w:sz w:val="28"/>
          <w:szCs w:val="28"/>
          <w:lang w:val="en-GB"/>
        </w:rPr>
        <w:t>college.</w:t>
      </w:r>
    </w:p>
    <w:p w14:paraId="3AA6F037" w14:textId="315A52E9" w:rsidR="002530AF" w:rsidRDefault="002530AF" w:rsidP="002A225F">
      <w:pPr>
        <w:spacing w:line="360" w:lineRule="auto"/>
        <w:rPr>
          <w:rFonts w:ascii="Times New Roman" w:hAnsi="Times New Roman" w:cs="Times New Roman"/>
          <w:sz w:val="28"/>
          <w:szCs w:val="28"/>
          <w:lang w:val="en-GB"/>
        </w:rPr>
      </w:pPr>
    </w:p>
    <w:p w14:paraId="712B81D1" w14:textId="2D203294" w:rsidR="002530AF" w:rsidRDefault="002530AF" w:rsidP="002A225F">
      <w:pPr>
        <w:spacing w:line="360" w:lineRule="auto"/>
        <w:rPr>
          <w:rFonts w:ascii="Times New Roman" w:hAnsi="Times New Roman" w:cs="Times New Roman"/>
          <w:sz w:val="28"/>
          <w:szCs w:val="28"/>
          <w:lang w:val="en-GB"/>
        </w:rPr>
      </w:pPr>
    </w:p>
    <w:p w14:paraId="46CFC276" w14:textId="77777777" w:rsidR="002530AF" w:rsidRDefault="002530AF" w:rsidP="002A225F">
      <w:pPr>
        <w:spacing w:line="360" w:lineRule="auto"/>
        <w:rPr>
          <w:rFonts w:ascii="Times New Roman" w:hAnsi="Times New Roman" w:cs="Times New Roman"/>
          <w:sz w:val="28"/>
          <w:szCs w:val="28"/>
          <w:lang w:val="en-GB"/>
        </w:rPr>
      </w:pPr>
    </w:p>
    <w:p w14:paraId="7CC51E07" w14:textId="77777777" w:rsidR="00846564" w:rsidRPr="00846564" w:rsidRDefault="00846564" w:rsidP="00846564">
      <w:pPr>
        <w:numPr>
          <w:ilvl w:val="0"/>
          <w:numId w:val="3"/>
        </w:numPr>
        <w:spacing w:line="360" w:lineRule="auto"/>
        <w:rPr>
          <w:rFonts w:ascii="Times New Roman" w:hAnsi="Times New Roman" w:cs="Times New Roman"/>
          <w:sz w:val="28"/>
          <w:szCs w:val="28"/>
        </w:rPr>
      </w:pPr>
      <w:r w:rsidRPr="00846564">
        <w:rPr>
          <w:rFonts w:ascii="Times New Roman" w:hAnsi="Times New Roman" w:cs="Times New Roman"/>
          <w:b/>
          <w:sz w:val="28"/>
          <w:szCs w:val="28"/>
        </w:rPr>
        <w:lastRenderedPageBreak/>
        <w:t>Software Requirements:</w:t>
      </w:r>
    </w:p>
    <w:p w14:paraId="311DF2F9" w14:textId="7523B057" w:rsidR="00846564" w:rsidRPr="00846564" w:rsidRDefault="002530AF" w:rsidP="00846564">
      <w:pPr>
        <w:numPr>
          <w:ilvl w:val="0"/>
          <w:numId w:val="4"/>
        </w:numPr>
        <w:spacing w:line="360" w:lineRule="auto"/>
        <w:rPr>
          <w:rFonts w:ascii="Times New Roman" w:hAnsi="Times New Roman" w:cs="Times New Roman"/>
          <w:sz w:val="28"/>
          <w:szCs w:val="28"/>
        </w:rPr>
      </w:pPr>
      <w:r>
        <w:rPr>
          <w:rFonts w:ascii="Times New Roman" w:hAnsi="Times New Roman" w:cs="Times New Roman"/>
          <w:sz w:val="28"/>
          <w:szCs w:val="28"/>
        </w:rPr>
        <w:t>Java P</w:t>
      </w:r>
      <w:r w:rsidR="0021458B">
        <w:rPr>
          <w:rFonts w:ascii="Times New Roman" w:hAnsi="Times New Roman" w:cs="Times New Roman"/>
          <w:sz w:val="28"/>
          <w:szCs w:val="28"/>
        </w:rPr>
        <w:t>rogramming Language</w:t>
      </w:r>
    </w:p>
    <w:p w14:paraId="24E92541" w14:textId="0C6E2AC6" w:rsidR="00846564" w:rsidRPr="00846564" w:rsidRDefault="00846564" w:rsidP="0021458B">
      <w:pPr>
        <w:numPr>
          <w:ilvl w:val="0"/>
          <w:numId w:val="4"/>
        </w:numPr>
        <w:spacing w:line="360" w:lineRule="auto"/>
        <w:rPr>
          <w:rFonts w:ascii="Times New Roman" w:hAnsi="Times New Roman" w:cs="Times New Roman"/>
          <w:sz w:val="28"/>
          <w:szCs w:val="28"/>
        </w:rPr>
      </w:pPr>
      <w:r w:rsidRPr="00846564">
        <w:rPr>
          <w:rFonts w:ascii="Times New Roman" w:hAnsi="Times New Roman" w:cs="Times New Roman"/>
          <w:sz w:val="28"/>
          <w:szCs w:val="28"/>
        </w:rPr>
        <w:t>Windows 7 or higher</w:t>
      </w:r>
    </w:p>
    <w:p w14:paraId="1F46F5B9" w14:textId="1BD921C0" w:rsidR="00846564" w:rsidRPr="00846564" w:rsidRDefault="00CD666C" w:rsidP="00846564">
      <w:pPr>
        <w:numPr>
          <w:ilvl w:val="0"/>
          <w:numId w:val="4"/>
        </w:numPr>
        <w:spacing w:line="360" w:lineRule="auto"/>
        <w:rPr>
          <w:rFonts w:ascii="Times New Roman" w:hAnsi="Times New Roman" w:cs="Times New Roman"/>
          <w:sz w:val="28"/>
          <w:szCs w:val="28"/>
        </w:rPr>
      </w:pPr>
      <w:r>
        <w:rPr>
          <w:rFonts w:ascii="Times New Roman" w:hAnsi="Times New Roman" w:cs="Times New Roman"/>
          <w:sz w:val="28"/>
          <w:szCs w:val="28"/>
        </w:rPr>
        <w:t>MS Access</w:t>
      </w:r>
      <w:r w:rsidR="00846564" w:rsidRPr="00846564">
        <w:rPr>
          <w:rFonts w:ascii="Times New Roman" w:hAnsi="Times New Roman" w:cs="Times New Roman"/>
          <w:sz w:val="28"/>
          <w:szCs w:val="28"/>
        </w:rPr>
        <w:t xml:space="preserve"> database</w:t>
      </w:r>
    </w:p>
    <w:p w14:paraId="2040B32E" w14:textId="77777777" w:rsidR="00846564" w:rsidRPr="00846564" w:rsidRDefault="00846564" w:rsidP="00846564">
      <w:pPr>
        <w:spacing w:line="360" w:lineRule="auto"/>
        <w:rPr>
          <w:rFonts w:ascii="Times New Roman" w:hAnsi="Times New Roman" w:cs="Times New Roman"/>
          <w:sz w:val="28"/>
          <w:szCs w:val="28"/>
        </w:rPr>
      </w:pPr>
    </w:p>
    <w:p w14:paraId="6D269D89" w14:textId="77777777" w:rsidR="00846564" w:rsidRPr="00846564" w:rsidRDefault="00846564" w:rsidP="00846564">
      <w:pPr>
        <w:numPr>
          <w:ilvl w:val="0"/>
          <w:numId w:val="3"/>
        </w:numPr>
        <w:spacing w:line="360" w:lineRule="auto"/>
        <w:rPr>
          <w:rFonts w:ascii="Times New Roman" w:hAnsi="Times New Roman" w:cs="Times New Roman"/>
          <w:sz w:val="28"/>
          <w:szCs w:val="28"/>
        </w:rPr>
      </w:pPr>
      <w:r w:rsidRPr="00846564">
        <w:rPr>
          <w:rFonts w:ascii="Times New Roman" w:hAnsi="Times New Roman" w:cs="Times New Roman"/>
          <w:b/>
          <w:sz w:val="28"/>
          <w:szCs w:val="28"/>
        </w:rPr>
        <w:t>Hardware Components:</w:t>
      </w:r>
    </w:p>
    <w:p w14:paraId="7D7688F3" w14:textId="77777777" w:rsidR="00846564" w:rsidRPr="00846564" w:rsidRDefault="00846564" w:rsidP="00846564">
      <w:pPr>
        <w:numPr>
          <w:ilvl w:val="0"/>
          <w:numId w:val="5"/>
        </w:numPr>
        <w:tabs>
          <w:tab w:val="num" w:pos="709"/>
        </w:tabs>
        <w:spacing w:line="360" w:lineRule="auto"/>
        <w:rPr>
          <w:rFonts w:ascii="Times New Roman" w:hAnsi="Times New Roman" w:cs="Times New Roman"/>
          <w:sz w:val="28"/>
          <w:szCs w:val="28"/>
        </w:rPr>
      </w:pPr>
      <w:r w:rsidRPr="00846564">
        <w:rPr>
          <w:rFonts w:ascii="Times New Roman" w:hAnsi="Times New Roman" w:cs="Times New Roman"/>
          <w:sz w:val="28"/>
          <w:szCs w:val="28"/>
        </w:rPr>
        <w:t>Processor –Core i3</w:t>
      </w:r>
    </w:p>
    <w:p w14:paraId="4770DFF7" w14:textId="77777777" w:rsidR="00846564" w:rsidRPr="00846564" w:rsidRDefault="00846564" w:rsidP="00846564">
      <w:pPr>
        <w:numPr>
          <w:ilvl w:val="0"/>
          <w:numId w:val="5"/>
        </w:numPr>
        <w:tabs>
          <w:tab w:val="num" w:pos="709"/>
        </w:tabs>
        <w:spacing w:line="360" w:lineRule="auto"/>
        <w:rPr>
          <w:rFonts w:ascii="Times New Roman" w:hAnsi="Times New Roman" w:cs="Times New Roman"/>
          <w:sz w:val="28"/>
          <w:szCs w:val="28"/>
        </w:rPr>
      </w:pPr>
      <w:r w:rsidRPr="00846564">
        <w:rPr>
          <w:rFonts w:ascii="Times New Roman" w:hAnsi="Times New Roman" w:cs="Times New Roman"/>
          <w:sz w:val="28"/>
          <w:szCs w:val="28"/>
        </w:rPr>
        <w:t>Hard Disk – 160 GB</w:t>
      </w:r>
    </w:p>
    <w:p w14:paraId="504CF327" w14:textId="77777777" w:rsidR="00846564" w:rsidRPr="00846564" w:rsidRDefault="00846564" w:rsidP="00846564">
      <w:pPr>
        <w:numPr>
          <w:ilvl w:val="0"/>
          <w:numId w:val="5"/>
        </w:numPr>
        <w:tabs>
          <w:tab w:val="num" w:pos="709"/>
        </w:tabs>
        <w:spacing w:line="360" w:lineRule="auto"/>
        <w:rPr>
          <w:rFonts w:ascii="Times New Roman" w:hAnsi="Times New Roman" w:cs="Times New Roman"/>
          <w:sz w:val="28"/>
          <w:szCs w:val="28"/>
        </w:rPr>
      </w:pPr>
      <w:r w:rsidRPr="00846564">
        <w:rPr>
          <w:rFonts w:ascii="Times New Roman" w:hAnsi="Times New Roman" w:cs="Times New Roman"/>
          <w:sz w:val="28"/>
          <w:szCs w:val="28"/>
        </w:rPr>
        <w:t>Memory – 1GB RAM</w:t>
      </w:r>
    </w:p>
    <w:p w14:paraId="3318F2A4" w14:textId="77777777" w:rsidR="00846564" w:rsidRPr="00846564" w:rsidRDefault="00846564" w:rsidP="00846564">
      <w:pPr>
        <w:numPr>
          <w:ilvl w:val="0"/>
          <w:numId w:val="5"/>
        </w:numPr>
        <w:tabs>
          <w:tab w:val="num" w:pos="709"/>
        </w:tabs>
        <w:spacing w:line="360" w:lineRule="auto"/>
        <w:rPr>
          <w:rFonts w:ascii="Times New Roman" w:hAnsi="Times New Roman" w:cs="Times New Roman"/>
          <w:sz w:val="28"/>
          <w:szCs w:val="28"/>
        </w:rPr>
      </w:pPr>
      <w:r w:rsidRPr="00846564">
        <w:rPr>
          <w:rFonts w:ascii="Times New Roman" w:hAnsi="Times New Roman" w:cs="Times New Roman"/>
          <w:sz w:val="28"/>
          <w:szCs w:val="28"/>
        </w:rPr>
        <w:t>Monitor</w:t>
      </w:r>
    </w:p>
    <w:p w14:paraId="041D26BC" w14:textId="33068BFF" w:rsidR="002A225F" w:rsidRDefault="002A225F" w:rsidP="002A225F">
      <w:pPr>
        <w:spacing w:line="360" w:lineRule="auto"/>
        <w:rPr>
          <w:rFonts w:ascii="Times New Roman" w:hAnsi="Times New Roman" w:cs="Times New Roman"/>
          <w:sz w:val="28"/>
          <w:szCs w:val="28"/>
          <w:lang w:val="en-GB"/>
        </w:rPr>
      </w:pPr>
    </w:p>
    <w:p w14:paraId="1D3580CB" w14:textId="77777777" w:rsidR="005236E0" w:rsidRDefault="005236E0" w:rsidP="002A225F">
      <w:pPr>
        <w:spacing w:line="360" w:lineRule="auto"/>
        <w:rPr>
          <w:rFonts w:ascii="Times New Roman" w:hAnsi="Times New Roman" w:cs="Times New Roman"/>
          <w:sz w:val="28"/>
          <w:szCs w:val="28"/>
          <w:lang w:val="en-GB"/>
        </w:rPr>
      </w:pPr>
    </w:p>
    <w:p w14:paraId="6D63ACB9" w14:textId="77777777" w:rsidR="002A225F" w:rsidRDefault="002A225F" w:rsidP="002A225F">
      <w:pPr>
        <w:spacing w:line="360" w:lineRule="auto"/>
        <w:rPr>
          <w:rFonts w:ascii="Times New Roman" w:hAnsi="Times New Roman" w:cs="Times New Roman"/>
          <w:b/>
          <w:bCs/>
          <w:sz w:val="28"/>
          <w:szCs w:val="28"/>
          <w:lang w:val="en-GB"/>
        </w:rPr>
      </w:pPr>
      <w:r>
        <w:rPr>
          <w:rFonts w:ascii="Times New Roman" w:hAnsi="Times New Roman" w:cs="Times New Roman"/>
          <w:b/>
          <w:bCs/>
          <w:sz w:val="28"/>
          <w:szCs w:val="28"/>
          <w:lang w:val="en-GB"/>
        </w:rPr>
        <w:t>VIEW STATUS</w:t>
      </w:r>
    </w:p>
    <w:p w14:paraId="23E6186A" w14:textId="77777777" w:rsidR="002A225F" w:rsidRDefault="002A225F" w:rsidP="002A225F">
      <w:pPr>
        <w:spacing w:line="360" w:lineRule="auto"/>
        <w:rPr>
          <w:rFonts w:ascii="Times New Roman" w:hAnsi="Times New Roman" w:cs="Times New Roman"/>
          <w:sz w:val="28"/>
          <w:szCs w:val="28"/>
          <w:lang w:val="en-GB"/>
        </w:rPr>
      </w:pPr>
      <w:r>
        <w:rPr>
          <w:rFonts w:ascii="Times New Roman" w:hAnsi="Times New Roman" w:cs="Times New Roman"/>
          <w:sz w:val="28"/>
          <w:szCs w:val="28"/>
          <w:lang w:val="en-GB"/>
        </w:rPr>
        <w:t>When an application has been completed by a student, they will be able to</w:t>
      </w:r>
    </w:p>
    <w:p w14:paraId="4D4360DD" w14:textId="77777777" w:rsidR="002A225F" w:rsidRDefault="002A225F" w:rsidP="002A225F">
      <w:pPr>
        <w:spacing w:line="360" w:lineRule="auto"/>
        <w:rPr>
          <w:rFonts w:ascii="Times New Roman" w:hAnsi="Times New Roman" w:cs="Times New Roman"/>
          <w:sz w:val="28"/>
          <w:szCs w:val="28"/>
          <w:lang w:val="en-GB"/>
        </w:rPr>
      </w:pPr>
      <w:r>
        <w:rPr>
          <w:rFonts w:ascii="Times New Roman" w:hAnsi="Times New Roman" w:cs="Times New Roman"/>
          <w:sz w:val="28"/>
          <w:szCs w:val="28"/>
          <w:lang w:val="en-GB"/>
        </w:rPr>
        <w:t>log in to the system at any time and view its status.</w:t>
      </w:r>
    </w:p>
    <w:p w14:paraId="2CE7EDA1" w14:textId="77777777" w:rsidR="002A225F" w:rsidRDefault="002A225F" w:rsidP="002A225F">
      <w:pPr>
        <w:spacing w:line="360" w:lineRule="auto"/>
        <w:rPr>
          <w:rFonts w:ascii="Times New Roman" w:hAnsi="Times New Roman" w:cs="Times New Roman"/>
          <w:b/>
          <w:bCs/>
          <w:sz w:val="28"/>
          <w:szCs w:val="28"/>
          <w:lang w:val="en-GB"/>
        </w:rPr>
      </w:pPr>
    </w:p>
    <w:p w14:paraId="5894102E" w14:textId="77777777" w:rsidR="002A225F" w:rsidRDefault="002A225F" w:rsidP="002A225F">
      <w:pPr>
        <w:spacing w:line="360" w:lineRule="auto"/>
        <w:rPr>
          <w:rFonts w:ascii="Times New Roman" w:hAnsi="Times New Roman" w:cs="Times New Roman"/>
          <w:b/>
          <w:bCs/>
          <w:sz w:val="28"/>
          <w:szCs w:val="28"/>
          <w:lang w:val="en-GB"/>
        </w:rPr>
      </w:pPr>
      <w:r>
        <w:rPr>
          <w:rFonts w:ascii="Times New Roman" w:hAnsi="Times New Roman" w:cs="Times New Roman"/>
          <w:b/>
          <w:bCs/>
          <w:sz w:val="28"/>
          <w:szCs w:val="28"/>
          <w:lang w:val="en-GB"/>
        </w:rPr>
        <w:t xml:space="preserve"> UPDATE DETAILS</w:t>
      </w:r>
    </w:p>
    <w:p w14:paraId="433D949F" w14:textId="77777777" w:rsidR="002A225F" w:rsidRDefault="002A225F" w:rsidP="002A225F">
      <w:pPr>
        <w:spacing w:line="360" w:lineRule="auto"/>
        <w:rPr>
          <w:rFonts w:ascii="Times New Roman" w:hAnsi="Times New Roman" w:cs="Times New Roman"/>
          <w:sz w:val="28"/>
          <w:szCs w:val="28"/>
          <w:lang w:val="en-GB"/>
        </w:rPr>
      </w:pPr>
      <w:r>
        <w:rPr>
          <w:rFonts w:ascii="Times New Roman" w:hAnsi="Times New Roman" w:cs="Times New Roman"/>
          <w:sz w:val="28"/>
          <w:szCs w:val="28"/>
          <w:lang w:val="en-GB"/>
        </w:rPr>
        <w:t>Applicants will also be able to update their application details. Forms, much</w:t>
      </w:r>
    </w:p>
    <w:p w14:paraId="2C7B5E6C" w14:textId="77777777" w:rsidR="002A225F" w:rsidRDefault="002A225F" w:rsidP="002A225F">
      <w:pPr>
        <w:spacing w:line="360" w:lineRule="auto"/>
        <w:rPr>
          <w:rFonts w:ascii="Times New Roman" w:hAnsi="Times New Roman" w:cs="Times New Roman"/>
          <w:sz w:val="28"/>
          <w:szCs w:val="28"/>
          <w:lang w:val="en-GB"/>
        </w:rPr>
      </w:pPr>
      <w:r>
        <w:rPr>
          <w:rFonts w:ascii="Times New Roman" w:hAnsi="Times New Roman" w:cs="Times New Roman"/>
          <w:sz w:val="28"/>
          <w:szCs w:val="28"/>
          <w:lang w:val="en-GB"/>
        </w:rPr>
        <w:t>like the ones used to register and initially apply, will be the means of inputting the</w:t>
      </w:r>
    </w:p>
    <w:p w14:paraId="13E213BA" w14:textId="77777777" w:rsidR="002A225F" w:rsidRDefault="002A225F" w:rsidP="002A225F">
      <w:pPr>
        <w:spacing w:line="360" w:lineRule="auto"/>
        <w:rPr>
          <w:rFonts w:ascii="Times New Roman" w:hAnsi="Times New Roman" w:cs="Times New Roman"/>
          <w:sz w:val="28"/>
          <w:szCs w:val="28"/>
          <w:lang w:val="en-GB"/>
        </w:rPr>
      </w:pPr>
      <w:r>
        <w:rPr>
          <w:rFonts w:ascii="Times New Roman" w:hAnsi="Times New Roman" w:cs="Times New Roman"/>
          <w:sz w:val="28"/>
          <w:szCs w:val="28"/>
          <w:lang w:val="en-GB"/>
        </w:rPr>
        <w:t>new details and will contain the previous information as a starting point. The only</w:t>
      </w:r>
    </w:p>
    <w:p w14:paraId="631B8CC7" w14:textId="77777777" w:rsidR="002A225F" w:rsidRDefault="002A225F" w:rsidP="002A225F">
      <w:pPr>
        <w:spacing w:line="360" w:lineRule="auto"/>
        <w:rPr>
          <w:rFonts w:ascii="Times New Roman" w:hAnsi="Times New Roman" w:cs="Times New Roman"/>
          <w:sz w:val="28"/>
          <w:szCs w:val="28"/>
          <w:lang w:val="en-GB"/>
        </w:rPr>
      </w:pPr>
      <w:r>
        <w:rPr>
          <w:rFonts w:ascii="Times New Roman" w:hAnsi="Times New Roman" w:cs="Times New Roman"/>
          <w:sz w:val="28"/>
          <w:szCs w:val="28"/>
          <w:lang w:val="en-GB"/>
        </w:rPr>
        <w:lastRenderedPageBreak/>
        <w:t>time an application will be locked for editing will be when it has been submitted for admission process that is after date of last submission, after which point the</w:t>
      </w:r>
    </w:p>
    <w:p w14:paraId="32F48FB3" w14:textId="77777777" w:rsidR="002A225F" w:rsidRDefault="002A225F" w:rsidP="002A225F">
      <w:pPr>
        <w:spacing w:line="360" w:lineRule="auto"/>
        <w:rPr>
          <w:rFonts w:ascii="Times New Roman" w:hAnsi="Times New Roman" w:cs="Times New Roman"/>
          <w:sz w:val="28"/>
          <w:szCs w:val="28"/>
          <w:lang w:val="en-GB"/>
        </w:rPr>
      </w:pPr>
      <w:r>
        <w:rPr>
          <w:rFonts w:ascii="Times New Roman" w:hAnsi="Times New Roman" w:cs="Times New Roman"/>
          <w:sz w:val="28"/>
          <w:szCs w:val="28"/>
          <w:lang w:val="en-GB"/>
        </w:rPr>
        <w:t>application will no longer be accessible by the user.</w:t>
      </w:r>
    </w:p>
    <w:p w14:paraId="6B39A4F6" w14:textId="77777777" w:rsidR="002A225F" w:rsidRDefault="002A225F" w:rsidP="002A225F">
      <w:pPr>
        <w:spacing w:line="360" w:lineRule="auto"/>
        <w:rPr>
          <w:rFonts w:ascii="Times New Roman" w:hAnsi="Times New Roman" w:cs="Times New Roman"/>
          <w:sz w:val="28"/>
          <w:szCs w:val="28"/>
          <w:lang w:val="en-GB"/>
        </w:rPr>
      </w:pPr>
    </w:p>
    <w:p w14:paraId="1D7A5087" w14:textId="77777777" w:rsidR="002A225F" w:rsidRDefault="002A225F" w:rsidP="002A225F">
      <w:pPr>
        <w:spacing w:line="360" w:lineRule="auto"/>
        <w:rPr>
          <w:rFonts w:ascii="Times New Roman" w:hAnsi="Times New Roman" w:cs="Times New Roman"/>
          <w:b/>
          <w:bCs/>
          <w:sz w:val="28"/>
          <w:szCs w:val="28"/>
          <w:lang w:val="en-GB"/>
        </w:rPr>
      </w:pPr>
      <w:r>
        <w:rPr>
          <w:rFonts w:ascii="Times New Roman" w:hAnsi="Times New Roman" w:cs="Times New Roman"/>
          <w:b/>
          <w:bCs/>
          <w:sz w:val="28"/>
          <w:szCs w:val="28"/>
          <w:lang w:val="en-GB"/>
        </w:rPr>
        <w:t xml:space="preserve"> DEFINITION OF PROCESSING REQUIREMENTS</w:t>
      </w:r>
    </w:p>
    <w:p w14:paraId="787018E4" w14:textId="77777777" w:rsidR="002A225F" w:rsidRDefault="002A225F" w:rsidP="002A225F">
      <w:pPr>
        <w:spacing w:line="360" w:lineRule="auto"/>
        <w:rPr>
          <w:rFonts w:ascii="Times New Roman" w:hAnsi="Times New Roman" w:cs="Times New Roman"/>
          <w:sz w:val="28"/>
          <w:szCs w:val="28"/>
          <w:lang w:val="en-GB"/>
        </w:rPr>
      </w:pPr>
      <w:r>
        <w:rPr>
          <w:rFonts w:ascii="Times New Roman" w:hAnsi="Times New Roman" w:cs="Times New Roman"/>
          <w:sz w:val="28"/>
          <w:szCs w:val="28"/>
          <w:lang w:val="en-GB"/>
        </w:rPr>
        <w:t>The user interface for this system will have to be simple and clear. Most importantly, the pages must be easy to read, easy to understand and accessible. The colour scheme should be appropriate to provide familiarity with the university and</w:t>
      </w:r>
    </w:p>
    <w:p w14:paraId="7F77D876" w14:textId="77777777" w:rsidR="002A225F" w:rsidRDefault="002A225F" w:rsidP="002A225F">
      <w:pPr>
        <w:spacing w:line="360" w:lineRule="auto"/>
        <w:rPr>
          <w:rFonts w:ascii="Times New Roman" w:hAnsi="Times New Roman" w:cs="Times New Roman"/>
          <w:sz w:val="28"/>
          <w:szCs w:val="28"/>
          <w:lang w:val="en-GB"/>
        </w:rPr>
      </w:pPr>
      <w:r>
        <w:rPr>
          <w:rFonts w:ascii="Times New Roman" w:hAnsi="Times New Roman" w:cs="Times New Roman"/>
          <w:sz w:val="28"/>
          <w:szCs w:val="28"/>
          <w:lang w:val="en-GB"/>
        </w:rPr>
        <w:t>there should be no contrast issues.</w:t>
      </w:r>
    </w:p>
    <w:p w14:paraId="33B82DF7" w14:textId="77777777" w:rsidR="002A225F" w:rsidRDefault="002A225F" w:rsidP="002A225F">
      <w:pPr>
        <w:spacing w:line="360" w:lineRule="auto"/>
        <w:rPr>
          <w:rFonts w:ascii="Times New Roman" w:hAnsi="Times New Roman" w:cs="Times New Roman"/>
          <w:sz w:val="28"/>
          <w:szCs w:val="28"/>
          <w:lang w:val="en-GB"/>
        </w:rPr>
      </w:pPr>
      <w:r>
        <w:rPr>
          <w:rFonts w:ascii="Times New Roman" w:hAnsi="Times New Roman" w:cs="Times New Roman"/>
          <w:sz w:val="28"/>
          <w:szCs w:val="28"/>
          <w:lang w:val="en-GB"/>
        </w:rPr>
        <w:t>There are many functions the system can perform, and these must be logically</w:t>
      </w:r>
    </w:p>
    <w:p w14:paraId="3BC82363" w14:textId="77777777" w:rsidR="002A225F" w:rsidRDefault="002A225F" w:rsidP="002A225F">
      <w:pPr>
        <w:spacing w:line="360" w:lineRule="auto"/>
        <w:rPr>
          <w:rFonts w:ascii="Times New Roman" w:hAnsi="Times New Roman" w:cs="Times New Roman"/>
          <w:sz w:val="28"/>
          <w:szCs w:val="28"/>
          <w:lang w:val="en-GB"/>
        </w:rPr>
      </w:pPr>
      <w:r>
        <w:rPr>
          <w:rFonts w:ascii="Times New Roman" w:hAnsi="Times New Roman" w:cs="Times New Roman"/>
          <w:sz w:val="28"/>
          <w:szCs w:val="28"/>
          <w:lang w:val="en-GB"/>
        </w:rPr>
        <w:t>grouped or displayed in an intuitive order to allow the user to perform tasks quickly and efficiently, without getting lost in excessive amounts of text. The system must also display a large amount of information and to avoid confusion this must be displayed in categories or in different pages. Furthermore, a small amount of information may be displayed initially, for example with a certain limit on date or amount, and the ability to view more in-depth information on the subject should be apparent.</w:t>
      </w:r>
    </w:p>
    <w:p w14:paraId="080271D2" w14:textId="77777777" w:rsidR="002A225F" w:rsidRDefault="002A225F" w:rsidP="002A225F">
      <w:pPr>
        <w:spacing w:line="360" w:lineRule="auto"/>
        <w:rPr>
          <w:rFonts w:ascii="Times New Roman" w:hAnsi="Times New Roman" w:cs="Times New Roman"/>
          <w:sz w:val="28"/>
          <w:szCs w:val="28"/>
          <w:lang w:val="en-GB"/>
        </w:rPr>
      </w:pPr>
      <w:r>
        <w:rPr>
          <w:rFonts w:ascii="Times New Roman" w:hAnsi="Times New Roman" w:cs="Times New Roman"/>
          <w:sz w:val="28"/>
          <w:szCs w:val="28"/>
          <w:lang w:val="en-GB"/>
        </w:rPr>
        <w:t>The different information displays, and functionality objects should be</w:t>
      </w:r>
    </w:p>
    <w:p w14:paraId="60D54B7F" w14:textId="77777777" w:rsidR="002A225F" w:rsidRDefault="002A225F" w:rsidP="002A225F">
      <w:pPr>
        <w:spacing w:line="360" w:lineRule="auto"/>
        <w:rPr>
          <w:rFonts w:ascii="Times New Roman" w:hAnsi="Times New Roman" w:cs="Times New Roman"/>
          <w:sz w:val="28"/>
          <w:szCs w:val="28"/>
          <w:lang w:val="en-GB"/>
        </w:rPr>
      </w:pPr>
      <w:r>
        <w:rPr>
          <w:rFonts w:ascii="Times New Roman" w:hAnsi="Times New Roman" w:cs="Times New Roman"/>
          <w:sz w:val="28"/>
          <w:szCs w:val="28"/>
          <w:lang w:val="en-GB"/>
        </w:rPr>
        <w:t>individually distinguishable, allowing the user to navigate through recognition,</w:t>
      </w:r>
    </w:p>
    <w:p w14:paraId="71BE288A" w14:textId="77777777" w:rsidR="002A225F" w:rsidRDefault="002A225F" w:rsidP="002A225F">
      <w:pPr>
        <w:spacing w:line="360" w:lineRule="auto"/>
        <w:rPr>
          <w:rFonts w:ascii="Times New Roman" w:hAnsi="Times New Roman" w:cs="Times New Roman"/>
          <w:sz w:val="28"/>
          <w:szCs w:val="28"/>
          <w:lang w:val="en-GB"/>
        </w:rPr>
      </w:pPr>
      <w:r>
        <w:rPr>
          <w:rFonts w:ascii="Times New Roman" w:hAnsi="Times New Roman" w:cs="Times New Roman"/>
          <w:sz w:val="28"/>
          <w:szCs w:val="28"/>
          <w:lang w:val="en-GB"/>
        </w:rPr>
        <w:t>rather than recall in addition, each function must provide the ability to cancel,</w:t>
      </w:r>
    </w:p>
    <w:p w14:paraId="27263B6F" w14:textId="77777777" w:rsidR="002A225F" w:rsidRDefault="002A225F" w:rsidP="002A225F">
      <w:pPr>
        <w:spacing w:line="360" w:lineRule="auto"/>
        <w:rPr>
          <w:rFonts w:ascii="Times New Roman" w:hAnsi="Times New Roman" w:cs="Times New Roman"/>
          <w:sz w:val="28"/>
          <w:szCs w:val="28"/>
          <w:lang w:val="en-GB"/>
        </w:rPr>
      </w:pPr>
      <w:r>
        <w:rPr>
          <w:rFonts w:ascii="Times New Roman" w:hAnsi="Times New Roman" w:cs="Times New Roman"/>
          <w:sz w:val="28"/>
          <w:szCs w:val="28"/>
          <w:lang w:val="en-GB"/>
        </w:rPr>
        <w:t>leaving the user with the ability to rectify mistakes, and every page should include</w:t>
      </w:r>
    </w:p>
    <w:p w14:paraId="00C2CA33" w14:textId="77777777" w:rsidR="002A225F" w:rsidRDefault="002A225F" w:rsidP="002A225F">
      <w:pPr>
        <w:spacing w:line="360" w:lineRule="auto"/>
        <w:rPr>
          <w:rFonts w:ascii="Times New Roman" w:hAnsi="Times New Roman" w:cs="Times New Roman"/>
          <w:sz w:val="28"/>
          <w:szCs w:val="28"/>
          <w:lang w:val="en-GB"/>
        </w:rPr>
      </w:pPr>
      <w:r>
        <w:rPr>
          <w:rFonts w:ascii="Times New Roman" w:hAnsi="Times New Roman" w:cs="Times New Roman"/>
          <w:sz w:val="28"/>
          <w:szCs w:val="28"/>
          <w:lang w:val="en-GB"/>
        </w:rPr>
        <w:t>the ability to return to a central location of the system, ensuring that the user does</w:t>
      </w:r>
    </w:p>
    <w:p w14:paraId="4BD3B4D5" w14:textId="77777777" w:rsidR="002A225F" w:rsidRDefault="002A225F" w:rsidP="002A225F">
      <w:pPr>
        <w:spacing w:line="360" w:lineRule="auto"/>
        <w:rPr>
          <w:rFonts w:ascii="Times New Roman" w:hAnsi="Times New Roman" w:cs="Times New Roman"/>
          <w:sz w:val="28"/>
          <w:szCs w:val="28"/>
          <w:lang w:val="en-GB"/>
        </w:rPr>
      </w:pPr>
      <w:r>
        <w:rPr>
          <w:rFonts w:ascii="Times New Roman" w:hAnsi="Times New Roman" w:cs="Times New Roman"/>
          <w:sz w:val="28"/>
          <w:szCs w:val="28"/>
          <w:lang w:val="en-GB"/>
        </w:rPr>
        <w:lastRenderedPageBreak/>
        <w:t>not get lost within the system with no convenient way to navigate.</w:t>
      </w:r>
    </w:p>
    <w:p w14:paraId="13CD32F6" w14:textId="77777777" w:rsidR="002A225F" w:rsidRDefault="002A225F" w:rsidP="002A225F">
      <w:pPr>
        <w:spacing w:line="360" w:lineRule="auto"/>
        <w:rPr>
          <w:rFonts w:ascii="Times New Roman" w:hAnsi="Times New Roman" w:cs="Times New Roman"/>
          <w:sz w:val="28"/>
          <w:szCs w:val="28"/>
          <w:lang w:val="en-GB"/>
        </w:rPr>
      </w:pPr>
      <w:r>
        <w:rPr>
          <w:rFonts w:ascii="Times New Roman" w:hAnsi="Times New Roman" w:cs="Times New Roman"/>
          <w:sz w:val="28"/>
          <w:szCs w:val="28"/>
          <w:lang w:val="en-GB"/>
        </w:rPr>
        <w:t>The system will provide different views for different users, allowing multiple</w:t>
      </w:r>
    </w:p>
    <w:p w14:paraId="4228D5AB" w14:textId="77777777" w:rsidR="002A225F" w:rsidRDefault="002A225F" w:rsidP="002A225F">
      <w:pPr>
        <w:spacing w:line="360" w:lineRule="auto"/>
        <w:rPr>
          <w:rFonts w:ascii="Times New Roman" w:hAnsi="Times New Roman" w:cs="Times New Roman"/>
          <w:sz w:val="28"/>
          <w:szCs w:val="28"/>
          <w:lang w:val="en-GB"/>
        </w:rPr>
      </w:pPr>
      <w:r>
        <w:rPr>
          <w:rFonts w:ascii="Times New Roman" w:hAnsi="Times New Roman" w:cs="Times New Roman"/>
          <w:sz w:val="28"/>
          <w:szCs w:val="28"/>
          <w:lang w:val="en-GB"/>
        </w:rPr>
        <w:t>access levels. For example, a student will only be able to see their own details and</w:t>
      </w:r>
    </w:p>
    <w:p w14:paraId="3399D3D8" w14:textId="77777777" w:rsidR="002A225F" w:rsidRDefault="002A225F" w:rsidP="002A225F">
      <w:pPr>
        <w:spacing w:line="360" w:lineRule="auto"/>
        <w:rPr>
          <w:rFonts w:ascii="Times New Roman" w:hAnsi="Times New Roman" w:cs="Times New Roman"/>
          <w:sz w:val="28"/>
          <w:szCs w:val="28"/>
          <w:lang w:val="en-GB"/>
        </w:rPr>
      </w:pPr>
      <w:r>
        <w:rPr>
          <w:rFonts w:ascii="Times New Roman" w:hAnsi="Times New Roman" w:cs="Times New Roman"/>
          <w:sz w:val="28"/>
          <w:szCs w:val="28"/>
          <w:lang w:val="en-GB"/>
        </w:rPr>
        <w:t>details of their applications, whereas an administrator will be able to view all users,</w:t>
      </w:r>
    </w:p>
    <w:p w14:paraId="2F60CD54" w14:textId="77777777" w:rsidR="002A225F" w:rsidRDefault="002A225F" w:rsidP="002A225F">
      <w:pPr>
        <w:spacing w:line="360" w:lineRule="auto"/>
        <w:rPr>
          <w:rFonts w:ascii="Times New Roman" w:hAnsi="Times New Roman" w:cs="Times New Roman"/>
          <w:sz w:val="28"/>
          <w:szCs w:val="28"/>
          <w:lang w:val="en-GB"/>
        </w:rPr>
      </w:pPr>
      <w:r>
        <w:rPr>
          <w:rFonts w:ascii="Times New Roman" w:hAnsi="Times New Roman" w:cs="Times New Roman"/>
          <w:sz w:val="28"/>
          <w:szCs w:val="28"/>
          <w:lang w:val="en-GB"/>
        </w:rPr>
        <w:t>applications and statistics and will have many more privileges. Being online</w:t>
      </w:r>
    </w:p>
    <w:p w14:paraId="2FB1CA69" w14:textId="77777777" w:rsidR="002A225F" w:rsidRDefault="002A225F" w:rsidP="002A225F">
      <w:pPr>
        <w:spacing w:line="360" w:lineRule="auto"/>
        <w:rPr>
          <w:rFonts w:ascii="Times New Roman" w:hAnsi="Times New Roman" w:cs="Times New Roman"/>
          <w:sz w:val="28"/>
          <w:szCs w:val="28"/>
          <w:lang w:val="en-GB"/>
        </w:rPr>
      </w:pPr>
      <w:r>
        <w:rPr>
          <w:rFonts w:ascii="Times New Roman" w:hAnsi="Times New Roman" w:cs="Times New Roman"/>
          <w:sz w:val="28"/>
          <w:szCs w:val="28"/>
          <w:lang w:val="en-GB"/>
        </w:rPr>
        <w:t>system, it will naturally be viewable from any computer with an internet</w:t>
      </w:r>
    </w:p>
    <w:p w14:paraId="52AEEF24" w14:textId="77777777" w:rsidR="002A225F" w:rsidRDefault="002A225F" w:rsidP="002A225F">
      <w:pPr>
        <w:spacing w:line="360" w:lineRule="auto"/>
        <w:rPr>
          <w:rFonts w:ascii="Times New Roman" w:hAnsi="Times New Roman" w:cs="Times New Roman"/>
          <w:sz w:val="28"/>
          <w:szCs w:val="28"/>
          <w:lang w:val="en-GB"/>
        </w:rPr>
      </w:pPr>
      <w:r>
        <w:rPr>
          <w:rFonts w:ascii="Times New Roman" w:hAnsi="Times New Roman" w:cs="Times New Roman"/>
          <w:sz w:val="28"/>
          <w:szCs w:val="28"/>
          <w:lang w:val="en-GB"/>
        </w:rPr>
        <w:t>connection, allowing admissions from home, for example. This will provide far</w:t>
      </w:r>
    </w:p>
    <w:p w14:paraId="1C191F7B" w14:textId="77777777" w:rsidR="002A225F" w:rsidRDefault="002A225F" w:rsidP="002A225F">
      <w:pPr>
        <w:spacing w:line="360" w:lineRule="auto"/>
        <w:rPr>
          <w:rFonts w:ascii="Times New Roman" w:hAnsi="Times New Roman" w:cs="Times New Roman"/>
          <w:sz w:val="28"/>
          <w:szCs w:val="28"/>
          <w:lang w:val="en-GB"/>
        </w:rPr>
      </w:pPr>
      <w:r>
        <w:rPr>
          <w:rFonts w:ascii="Times New Roman" w:hAnsi="Times New Roman" w:cs="Times New Roman"/>
          <w:sz w:val="28"/>
          <w:szCs w:val="28"/>
          <w:lang w:val="en-GB"/>
        </w:rPr>
        <w:t>more accessibility than if it were written in a language with only limited online</w:t>
      </w:r>
    </w:p>
    <w:p w14:paraId="0AD97EA3" w14:textId="77777777" w:rsidR="002A225F" w:rsidRDefault="002A225F" w:rsidP="002A225F">
      <w:pPr>
        <w:spacing w:line="360" w:lineRule="auto"/>
        <w:rPr>
          <w:rFonts w:ascii="Times New Roman" w:hAnsi="Times New Roman" w:cs="Times New Roman"/>
          <w:sz w:val="28"/>
          <w:szCs w:val="28"/>
          <w:lang w:val="en-GB"/>
        </w:rPr>
      </w:pPr>
      <w:r>
        <w:rPr>
          <w:rFonts w:ascii="Times New Roman" w:hAnsi="Times New Roman" w:cs="Times New Roman"/>
          <w:sz w:val="28"/>
          <w:szCs w:val="28"/>
          <w:lang w:val="en-GB"/>
        </w:rPr>
        <w:t>capability as any computer is a potential workstation, rather than relying on the</w:t>
      </w:r>
    </w:p>
    <w:p w14:paraId="54DBFB98" w14:textId="77777777" w:rsidR="002A225F" w:rsidRDefault="002A225F" w:rsidP="002A225F">
      <w:pPr>
        <w:spacing w:line="360" w:lineRule="auto"/>
        <w:rPr>
          <w:rFonts w:ascii="Times New Roman" w:hAnsi="Times New Roman" w:cs="Times New Roman"/>
          <w:sz w:val="28"/>
          <w:szCs w:val="28"/>
          <w:lang w:val="en-GB"/>
        </w:rPr>
      </w:pPr>
      <w:r>
        <w:rPr>
          <w:rFonts w:ascii="Times New Roman" w:hAnsi="Times New Roman" w:cs="Times New Roman"/>
          <w:sz w:val="28"/>
          <w:szCs w:val="28"/>
          <w:lang w:val="en-GB"/>
        </w:rPr>
        <w:t>program being installed.</w:t>
      </w:r>
    </w:p>
    <w:p w14:paraId="164FE1E5" w14:textId="77777777" w:rsidR="002A225F" w:rsidRDefault="002A225F" w:rsidP="002A225F">
      <w:pPr>
        <w:spacing w:line="360" w:lineRule="auto"/>
        <w:rPr>
          <w:rFonts w:ascii="Times New Roman" w:hAnsi="Times New Roman" w:cs="Times New Roman"/>
          <w:sz w:val="28"/>
          <w:szCs w:val="28"/>
          <w:lang w:val="en-GB"/>
        </w:rPr>
      </w:pPr>
    </w:p>
    <w:p w14:paraId="1199C258" w14:textId="77777777" w:rsidR="002A225F" w:rsidRDefault="002A225F" w:rsidP="002A225F">
      <w:pPr>
        <w:spacing w:line="360" w:lineRule="auto"/>
        <w:rPr>
          <w:rFonts w:ascii="Times New Roman" w:hAnsi="Times New Roman" w:cs="Times New Roman"/>
          <w:sz w:val="28"/>
          <w:szCs w:val="28"/>
          <w:lang w:val="en-GB"/>
        </w:rPr>
      </w:pPr>
    </w:p>
    <w:p w14:paraId="52C16DA1" w14:textId="77777777" w:rsidR="002A225F" w:rsidRDefault="002A225F" w:rsidP="002A225F">
      <w:pPr>
        <w:spacing w:line="360" w:lineRule="auto"/>
        <w:rPr>
          <w:rFonts w:ascii="Times New Roman" w:hAnsi="Times New Roman" w:cs="Times New Roman"/>
          <w:sz w:val="28"/>
          <w:szCs w:val="28"/>
          <w:lang w:val="en-GB"/>
        </w:rPr>
      </w:pPr>
    </w:p>
    <w:p w14:paraId="61979426" w14:textId="77777777" w:rsidR="002A225F" w:rsidRDefault="002A225F" w:rsidP="002A225F">
      <w:pPr>
        <w:spacing w:line="360" w:lineRule="auto"/>
        <w:rPr>
          <w:rFonts w:ascii="Times New Roman" w:hAnsi="Times New Roman" w:cs="Times New Roman"/>
          <w:b/>
          <w:bCs/>
          <w:sz w:val="28"/>
          <w:szCs w:val="28"/>
          <w:lang w:val="en-GB"/>
        </w:rPr>
      </w:pPr>
      <w:r>
        <w:rPr>
          <w:rFonts w:ascii="Times New Roman" w:hAnsi="Times New Roman" w:cs="Times New Roman"/>
          <w:b/>
          <w:bCs/>
          <w:sz w:val="28"/>
          <w:szCs w:val="28"/>
          <w:lang w:val="en-GB"/>
        </w:rPr>
        <w:t>DEFINITION OF OUTPUT REQUIREMENTS</w:t>
      </w:r>
    </w:p>
    <w:p w14:paraId="0F1B6DC5" w14:textId="77777777" w:rsidR="002A225F" w:rsidRDefault="002A225F" w:rsidP="002A225F">
      <w:pPr>
        <w:spacing w:line="360" w:lineRule="auto"/>
        <w:rPr>
          <w:rFonts w:ascii="Times New Roman" w:hAnsi="Times New Roman" w:cs="Times New Roman"/>
          <w:sz w:val="28"/>
          <w:szCs w:val="28"/>
          <w:lang w:val="en-GB"/>
        </w:rPr>
      </w:pPr>
      <w:r>
        <w:rPr>
          <w:rFonts w:ascii="Times New Roman" w:hAnsi="Times New Roman" w:cs="Times New Roman"/>
          <w:sz w:val="28"/>
          <w:szCs w:val="28"/>
          <w:lang w:val="en-GB"/>
        </w:rPr>
        <w:t>The most important function is to make the short list of students who got</w:t>
      </w:r>
    </w:p>
    <w:p w14:paraId="2A4ECAA0" w14:textId="77777777" w:rsidR="002A225F" w:rsidRDefault="002A225F" w:rsidP="002A225F">
      <w:pPr>
        <w:spacing w:line="360" w:lineRule="auto"/>
        <w:rPr>
          <w:rFonts w:ascii="Times New Roman" w:hAnsi="Times New Roman" w:cs="Times New Roman"/>
          <w:sz w:val="28"/>
          <w:szCs w:val="28"/>
          <w:lang w:val="en-GB"/>
        </w:rPr>
      </w:pPr>
      <w:r>
        <w:rPr>
          <w:rFonts w:ascii="Times New Roman" w:hAnsi="Times New Roman" w:cs="Times New Roman"/>
          <w:sz w:val="28"/>
          <w:szCs w:val="28"/>
          <w:lang w:val="en-GB"/>
        </w:rPr>
        <w:t>admission under the circumstances made by the college.</w:t>
      </w:r>
    </w:p>
    <w:p w14:paraId="2BC02E79" w14:textId="77777777" w:rsidR="002A225F" w:rsidRDefault="002A225F" w:rsidP="002A225F">
      <w:pPr>
        <w:spacing w:line="360" w:lineRule="auto"/>
        <w:rPr>
          <w:rFonts w:ascii="Times New Roman" w:hAnsi="Times New Roman" w:cs="Times New Roman"/>
          <w:sz w:val="28"/>
          <w:szCs w:val="28"/>
          <w:lang w:val="en-GB"/>
        </w:rPr>
      </w:pPr>
      <w:r>
        <w:rPr>
          <w:rFonts w:ascii="Times New Roman" w:hAnsi="Times New Roman" w:cs="Times New Roman"/>
          <w:sz w:val="28"/>
          <w:szCs w:val="28"/>
          <w:lang w:val="en-GB"/>
        </w:rPr>
        <w:t>In some cases, decisions about an application will be simple, given that the</w:t>
      </w:r>
    </w:p>
    <w:p w14:paraId="06C3A357" w14:textId="77777777" w:rsidR="002A225F" w:rsidRDefault="002A225F" w:rsidP="002A225F">
      <w:pPr>
        <w:spacing w:line="360" w:lineRule="auto"/>
        <w:rPr>
          <w:rFonts w:ascii="Times New Roman" w:hAnsi="Times New Roman" w:cs="Times New Roman"/>
          <w:sz w:val="28"/>
          <w:szCs w:val="28"/>
          <w:lang w:val="en-GB"/>
        </w:rPr>
      </w:pPr>
      <w:r>
        <w:rPr>
          <w:rFonts w:ascii="Times New Roman" w:hAnsi="Times New Roman" w:cs="Times New Roman"/>
          <w:sz w:val="28"/>
          <w:szCs w:val="28"/>
          <w:lang w:val="en-GB"/>
        </w:rPr>
        <w:t>application might be exceptionally good or exceptionally bad. If, however, an</w:t>
      </w:r>
    </w:p>
    <w:p w14:paraId="1A5DE9BE" w14:textId="77777777" w:rsidR="002A225F" w:rsidRDefault="002A225F" w:rsidP="002A225F">
      <w:pPr>
        <w:spacing w:line="360" w:lineRule="auto"/>
        <w:rPr>
          <w:rFonts w:ascii="Times New Roman" w:hAnsi="Times New Roman" w:cs="Times New Roman"/>
          <w:sz w:val="28"/>
          <w:szCs w:val="28"/>
          <w:lang w:val="en-GB"/>
        </w:rPr>
      </w:pPr>
      <w:r>
        <w:rPr>
          <w:rFonts w:ascii="Times New Roman" w:hAnsi="Times New Roman" w:cs="Times New Roman"/>
          <w:sz w:val="28"/>
          <w:szCs w:val="28"/>
          <w:lang w:val="en-GB"/>
        </w:rPr>
        <w:t>application is like other, previous applications, the tutor may have a more</w:t>
      </w:r>
    </w:p>
    <w:p w14:paraId="1FDCED26" w14:textId="77777777" w:rsidR="002A225F" w:rsidRDefault="002A225F" w:rsidP="002A225F">
      <w:pPr>
        <w:spacing w:line="360" w:lineRule="auto"/>
        <w:rPr>
          <w:rFonts w:ascii="Times New Roman" w:hAnsi="Times New Roman" w:cs="Times New Roman"/>
          <w:sz w:val="28"/>
          <w:szCs w:val="28"/>
          <w:lang w:val="en-GB"/>
        </w:rPr>
      </w:pPr>
      <w:r>
        <w:rPr>
          <w:rFonts w:ascii="Times New Roman" w:hAnsi="Times New Roman" w:cs="Times New Roman"/>
          <w:sz w:val="28"/>
          <w:szCs w:val="28"/>
          <w:lang w:val="en-GB"/>
        </w:rPr>
        <w:t>difficult decision to make and inconsistencies may be introduced. Using the</w:t>
      </w:r>
    </w:p>
    <w:p w14:paraId="79829D73" w14:textId="77777777" w:rsidR="002A225F" w:rsidRDefault="002A225F" w:rsidP="002A225F">
      <w:pPr>
        <w:spacing w:line="360" w:lineRule="auto"/>
        <w:rPr>
          <w:rFonts w:ascii="Times New Roman" w:hAnsi="Times New Roman" w:cs="Times New Roman"/>
          <w:sz w:val="28"/>
          <w:szCs w:val="28"/>
          <w:lang w:val="en-GB"/>
        </w:rPr>
      </w:pPr>
      <w:r>
        <w:rPr>
          <w:rFonts w:ascii="Times New Roman" w:hAnsi="Times New Roman" w:cs="Times New Roman"/>
          <w:sz w:val="28"/>
          <w:szCs w:val="28"/>
          <w:lang w:val="en-GB"/>
        </w:rPr>
        <w:lastRenderedPageBreak/>
        <w:t>automatic ranking of applications a tutor will be able to see a list of applications</w:t>
      </w:r>
    </w:p>
    <w:p w14:paraId="22DF2C08" w14:textId="77777777" w:rsidR="002A225F" w:rsidRDefault="002A225F" w:rsidP="002A225F">
      <w:pPr>
        <w:spacing w:line="360" w:lineRule="auto"/>
        <w:rPr>
          <w:rFonts w:ascii="Times New Roman" w:hAnsi="Times New Roman" w:cs="Times New Roman"/>
          <w:sz w:val="28"/>
          <w:szCs w:val="28"/>
          <w:lang w:val="en-GB"/>
        </w:rPr>
      </w:pPr>
      <w:r>
        <w:rPr>
          <w:rFonts w:ascii="Times New Roman" w:hAnsi="Times New Roman" w:cs="Times New Roman"/>
          <w:sz w:val="28"/>
          <w:szCs w:val="28"/>
          <w:lang w:val="en-GB"/>
        </w:rPr>
        <w:t>with a similar ranking. This list will have a default length of 5, for example, but this</w:t>
      </w:r>
    </w:p>
    <w:p w14:paraId="66A8EE12" w14:textId="77777777" w:rsidR="002A225F" w:rsidRDefault="002A225F" w:rsidP="002A225F">
      <w:pPr>
        <w:spacing w:line="360" w:lineRule="auto"/>
        <w:rPr>
          <w:rFonts w:ascii="Times New Roman" w:hAnsi="Times New Roman" w:cs="Times New Roman"/>
          <w:sz w:val="28"/>
          <w:szCs w:val="28"/>
          <w:lang w:val="en-GB"/>
        </w:rPr>
      </w:pPr>
      <w:r>
        <w:rPr>
          <w:rFonts w:ascii="Times New Roman" w:hAnsi="Times New Roman" w:cs="Times New Roman"/>
          <w:sz w:val="28"/>
          <w:szCs w:val="28"/>
          <w:lang w:val="en-GB"/>
        </w:rPr>
        <w:t>will be extendible if more comparisons are needed, and the list will include applications of the same rank as well as slightly higher and lower ranks.</w:t>
      </w:r>
    </w:p>
    <w:p w14:paraId="79C20718" w14:textId="77777777" w:rsidR="002A225F" w:rsidRDefault="002A225F" w:rsidP="002A225F">
      <w:pPr>
        <w:spacing w:line="360" w:lineRule="auto"/>
        <w:rPr>
          <w:rFonts w:ascii="Times New Roman" w:hAnsi="Times New Roman" w:cs="Times New Roman"/>
          <w:sz w:val="28"/>
          <w:szCs w:val="28"/>
          <w:lang w:val="en-GB"/>
        </w:rPr>
      </w:pPr>
    </w:p>
    <w:p w14:paraId="23972CC4" w14:textId="77777777" w:rsidR="002A225F" w:rsidRDefault="002A225F" w:rsidP="002A225F">
      <w:pPr>
        <w:spacing w:line="360" w:lineRule="auto"/>
        <w:rPr>
          <w:rFonts w:ascii="Times New Roman" w:hAnsi="Times New Roman" w:cs="Times New Roman"/>
          <w:b/>
          <w:bCs/>
          <w:sz w:val="28"/>
          <w:szCs w:val="28"/>
          <w:lang w:val="en-GB"/>
        </w:rPr>
      </w:pPr>
    </w:p>
    <w:p w14:paraId="799D1738" w14:textId="77777777" w:rsidR="002A225F" w:rsidRDefault="002A225F" w:rsidP="002A225F">
      <w:pPr>
        <w:spacing w:line="360" w:lineRule="auto"/>
        <w:rPr>
          <w:rFonts w:ascii="Times New Roman" w:hAnsi="Times New Roman" w:cs="Times New Roman"/>
          <w:b/>
          <w:bCs/>
          <w:sz w:val="28"/>
          <w:szCs w:val="28"/>
          <w:lang w:val="en-GB"/>
        </w:rPr>
      </w:pPr>
      <w:r>
        <w:rPr>
          <w:rFonts w:ascii="Times New Roman" w:hAnsi="Times New Roman" w:cs="Times New Roman"/>
          <w:b/>
          <w:bCs/>
          <w:sz w:val="28"/>
          <w:szCs w:val="28"/>
          <w:lang w:val="en-GB"/>
        </w:rPr>
        <w:t>FUTURE SCOPE - UNIVERSITY ADMISSION MANAGEMENT SYSTEM</w:t>
      </w:r>
    </w:p>
    <w:p w14:paraId="1A90AC24" w14:textId="77777777" w:rsidR="002A225F" w:rsidRDefault="002A225F" w:rsidP="002A225F">
      <w:pPr>
        <w:spacing w:line="360" w:lineRule="auto"/>
        <w:rPr>
          <w:rFonts w:ascii="Times New Roman" w:hAnsi="Times New Roman" w:cs="Times New Roman"/>
          <w:sz w:val="28"/>
          <w:szCs w:val="28"/>
          <w:lang w:val="en-GB"/>
        </w:rPr>
      </w:pPr>
      <w:r>
        <w:rPr>
          <w:rFonts w:ascii="Times New Roman" w:hAnsi="Times New Roman" w:cs="Times New Roman"/>
          <w:sz w:val="28"/>
          <w:szCs w:val="28"/>
          <w:lang w:val="en-GB"/>
        </w:rPr>
        <w:t>The future scope of this project is very broad</w:t>
      </w:r>
    </w:p>
    <w:p w14:paraId="3B28B107" w14:textId="77777777" w:rsidR="002A225F" w:rsidRDefault="002A225F" w:rsidP="002A225F">
      <w:pPr>
        <w:spacing w:line="360" w:lineRule="auto"/>
        <w:rPr>
          <w:rFonts w:ascii="Times New Roman" w:hAnsi="Times New Roman" w:cs="Times New Roman"/>
          <w:sz w:val="28"/>
          <w:szCs w:val="28"/>
          <w:lang w:val="en-GB"/>
        </w:rPr>
      </w:pPr>
      <w:r>
        <w:rPr>
          <w:rFonts w:ascii="Times New Roman" w:hAnsi="Times New Roman" w:cs="Times New Roman"/>
          <w:sz w:val="28"/>
          <w:szCs w:val="28"/>
          <w:lang w:val="en-GB"/>
        </w:rPr>
        <w:t>Few of them are:</w:t>
      </w:r>
    </w:p>
    <w:p w14:paraId="231C2C1E" w14:textId="77777777" w:rsidR="002A225F" w:rsidRDefault="002A225F" w:rsidP="002A225F">
      <w:pPr>
        <w:spacing w:line="360" w:lineRule="auto"/>
        <w:rPr>
          <w:rFonts w:ascii="Times New Roman" w:hAnsi="Times New Roman" w:cs="Times New Roman"/>
          <w:sz w:val="28"/>
          <w:szCs w:val="28"/>
          <w:lang w:val="en-GB"/>
        </w:rPr>
      </w:pPr>
      <w:r>
        <w:rPr>
          <w:rFonts w:ascii="Times New Roman" w:hAnsi="Times New Roman" w:cs="Times New Roman"/>
          <w:sz w:val="28"/>
          <w:szCs w:val="28"/>
          <w:lang w:val="en-GB"/>
        </w:rPr>
        <w:t>- This can be implemented in less time for proper admission process</w:t>
      </w:r>
    </w:p>
    <w:p w14:paraId="0AD534D2" w14:textId="77777777" w:rsidR="002A225F" w:rsidRDefault="002A225F" w:rsidP="002A225F">
      <w:pPr>
        <w:spacing w:line="360" w:lineRule="auto"/>
        <w:rPr>
          <w:rFonts w:ascii="Times New Roman" w:hAnsi="Times New Roman" w:cs="Times New Roman"/>
          <w:sz w:val="28"/>
          <w:szCs w:val="28"/>
          <w:lang w:val="en-GB"/>
        </w:rPr>
      </w:pPr>
      <w:r>
        <w:rPr>
          <w:rFonts w:ascii="Times New Roman" w:hAnsi="Times New Roman" w:cs="Times New Roman"/>
          <w:sz w:val="28"/>
          <w:szCs w:val="28"/>
          <w:lang w:val="en-GB"/>
        </w:rPr>
        <w:t>- This can be accessed anytime anywhere, since it is a web application</w:t>
      </w:r>
    </w:p>
    <w:p w14:paraId="30581F6D" w14:textId="77777777" w:rsidR="002A225F" w:rsidRDefault="002A225F" w:rsidP="002A225F">
      <w:pPr>
        <w:spacing w:line="360" w:lineRule="auto"/>
        <w:rPr>
          <w:rFonts w:ascii="Times New Roman" w:hAnsi="Times New Roman" w:cs="Times New Roman"/>
          <w:sz w:val="28"/>
          <w:szCs w:val="28"/>
          <w:lang w:val="en-GB"/>
        </w:rPr>
      </w:pPr>
      <w:r>
        <w:rPr>
          <w:rFonts w:ascii="Times New Roman" w:hAnsi="Times New Roman" w:cs="Times New Roman"/>
          <w:sz w:val="28"/>
          <w:szCs w:val="28"/>
          <w:lang w:val="en-GB"/>
        </w:rPr>
        <w:t>provided only an internet connection</w:t>
      </w:r>
    </w:p>
    <w:p w14:paraId="3FBA68D9" w14:textId="77777777" w:rsidR="002A225F" w:rsidRDefault="002A225F" w:rsidP="002A225F">
      <w:pPr>
        <w:spacing w:line="360" w:lineRule="auto"/>
        <w:rPr>
          <w:rFonts w:ascii="Times New Roman" w:hAnsi="Times New Roman" w:cs="Times New Roman"/>
          <w:sz w:val="28"/>
          <w:szCs w:val="28"/>
          <w:lang w:val="en-GB"/>
        </w:rPr>
      </w:pPr>
      <w:r>
        <w:rPr>
          <w:rFonts w:ascii="Times New Roman" w:hAnsi="Times New Roman" w:cs="Times New Roman"/>
          <w:sz w:val="28"/>
          <w:szCs w:val="28"/>
          <w:lang w:val="en-GB"/>
        </w:rPr>
        <w:t>-The user had not need to travel a long distance for the admission and his/her time</w:t>
      </w:r>
    </w:p>
    <w:p w14:paraId="6D5514E9" w14:textId="77777777" w:rsidR="002A225F" w:rsidRDefault="002A225F" w:rsidP="002A225F">
      <w:pPr>
        <w:spacing w:line="360" w:lineRule="auto"/>
        <w:rPr>
          <w:rFonts w:ascii="Times New Roman" w:hAnsi="Times New Roman" w:cs="Times New Roman"/>
          <w:sz w:val="28"/>
          <w:szCs w:val="28"/>
          <w:lang w:val="en-GB"/>
        </w:rPr>
      </w:pPr>
      <w:r>
        <w:rPr>
          <w:rFonts w:ascii="Times New Roman" w:hAnsi="Times New Roman" w:cs="Times New Roman"/>
          <w:sz w:val="28"/>
          <w:szCs w:val="28"/>
          <w:lang w:val="en-GB"/>
        </w:rPr>
        <w:t>is also saved because of this automated system</w:t>
      </w:r>
    </w:p>
    <w:p w14:paraId="741024CE" w14:textId="77777777" w:rsidR="002A225F" w:rsidRDefault="002A225F" w:rsidP="002A225F">
      <w:pPr>
        <w:spacing w:line="360" w:lineRule="auto"/>
        <w:rPr>
          <w:rFonts w:ascii="Times New Roman" w:hAnsi="Times New Roman" w:cs="Times New Roman"/>
          <w:sz w:val="28"/>
          <w:szCs w:val="28"/>
          <w:lang w:val="en-GB"/>
        </w:rPr>
      </w:pPr>
    </w:p>
    <w:p w14:paraId="2A60DDE9" w14:textId="77777777" w:rsidR="002A225F" w:rsidRDefault="002A225F" w:rsidP="002A225F">
      <w:pPr>
        <w:spacing w:line="360" w:lineRule="auto"/>
        <w:rPr>
          <w:rFonts w:ascii="Times New Roman" w:hAnsi="Times New Roman" w:cs="Times New Roman"/>
          <w:b/>
          <w:bCs/>
          <w:sz w:val="28"/>
          <w:szCs w:val="28"/>
          <w:lang w:val="en-GB"/>
        </w:rPr>
      </w:pPr>
    </w:p>
    <w:p w14:paraId="612DFCD9" w14:textId="77777777" w:rsidR="002A225F" w:rsidRDefault="002A225F" w:rsidP="002A225F">
      <w:pPr>
        <w:spacing w:line="360" w:lineRule="auto"/>
        <w:rPr>
          <w:rFonts w:ascii="Times New Roman" w:hAnsi="Times New Roman" w:cs="Times New Roman"/>
          <w:b/>
          <w:bCs/>
          <w:sz w:val="28"/>
          <w:szCs w:val="28"/>
          <w:lang w:val="en-GB"/>
        </w:rPr>
      </w:pPr>
      <w:r>
        <w:rPr>
          <w:rFonts w:ascii="Times New Roman" w:hAnsi="Times New Roman" w:cs="Times New Roman"/>
          <w:b/>
          <w:bCs/>
          <w:sz w:val="28"/>
          <w:szCs w:val="28"/>
          <w:lang w:val="en-GB"/>
        </w:rPr>
        <w:t xml:space="preserve"> CONCLUSION UNIVERSITY ADMISSION MANAGEMENT SYSTEM</w:t>
      </w:r>
    </w:p>
    <w:p w14:paraId="3C49FC6E" w14:textId="77777777" w:rsidR="002A225F" w:rsidRDefault="002A225F" w:rsidP="002A225F">
      <w:pPr>
        <w:spacing w:line="360" w:lineRule="auto"/>
        <w:rPr>
          <w:rFonts w:ascii="Times New Roman" w:hAnsi="Times New Roman" w:cs="Times New Roman"/>
          <w:sz w:val="28"/>
          <w:szCs w:val="28"/>
          <w:lang w:val="en-GB"/>
        </w:rPr>
      </w:pPr>
      <w:r>
        <w:rPr>
          <w:rFonts w:ascii="Times New Roman" w:hAnsi="Times New Roman" w:cs="Times New Roman"/>
          <w:sz w:val="28"/>
          <w:szCs w:val="28"/>
          <w:lang w:val="en-GB"/>
        </w:rPr>
        <w:t>While it may sound simple to fill out a few forms and process</w:t>
      </w:r>
    </w:p>
    <w:p w14:paraId="7D65DB81" w14:textId="77777777" w:rsidR="002A225F" w:rsidRDefault="002A225F" w:rsidP="002A225F">
      <w:pPr>
        <w:spacing w:line="360" w:lineRule="auto"/>
        <w:rPr>
          <w:rFonts w:ascii="Times New Roman" w:hAnsi="Times New Roman" w:cs="Times New Roman"/>
          <w:sz w:val="28"/>
          <w:szCs w:val="28"/>
          <w:lang w:val="en-GB"/>
        </w:rPr>
      </w:pPr>
      <w:r>
        <w:rPr>
          <w:rFonts w:ascii="Times New Roman" w:hAnsi="Times New Roman" w:cs="Times New Roman"/>
          <w:sz w:val="28"/>
          <w:szCs w:val="28"/>
          <w:lang w:val="en-GB"/>
        </w:rPr>
        <w:t>the information, much more is involved in the selection of applicants than this.</w:t>
      </w:r>
    </w:p>
    <w:p w14:paraId="47A2D202" w14:textId="77777777" w:rsidR="002A225F" w:rsidRDefault="002A225F" w:rsidP="002A225F">
      <w:pPr>
        <w:spacing w:line="360" w:lineRule="auto"/>
        <w:rPr>
          <w:rFonts w:ascii="Times New Roman" w:hAnsi="Times New Roman" w:cs="Times New Roman"/>
          <w:sz w:val="28"/>
          <w:szCs w:val="28"/>
          <w:lang w:val="en-GB"/>
        </w:rPr>
      </w:pPr>
      <w:r>
        <w:rPr>
          <w:rFonts w:ascii="Times New Roman" w:hAnsi="Times New Roman" w:cs="Times New Roman"/>
          <w:sz w:val="28"/>
          <w:szCs w:val="28"/>
          <w:lang w:val="en-GB"/>
        </w:rPr>
        <w:t>Every time progress was made, and features were added, ideas for additional</w:t>
      </w:r>
    </w:p>
    <w:p w14:paraId="4C5F712A" w14:textId="77777777" w:rsidR="002A225F" w:rsidRDefault="002A225F" w:rsidP="002A225F">
      <w:pPr>
        <w:spacing w:line="360" w:lineRule="auto"/>
        <w:rPr>
          <w:rFonts w:ascii="Times New Roman" w:hAnsi="Times New Roman" w:cs="Times New Roman"/>
          <w:sz w:val="28"/>
          <w:szCs w:val="28"/>
          <w:lang w:val="en-GB"/>
        </w:rPr>
      </w:pPr>
      <w:r>
        <w:rPr>
          <w:rFonts w:ascii="Times New Roman" w:hAnsi="Times New Roman" w:cs="Times New Roman"/>
          <w:sz w:val="28"/>
          <w:szCs w:val="28"/>
          <w:lang w:val="en-GB"/>
        </w:rPr>
        <w:lastRenderedPageBreak/>
        <w:t>features or methods to improve the usability of the system made they apparent.</w:t>
      </w:r>
    </w:p>
    <w:p w14:paraId="04853B51" w14:textId="77777777" w:rsidR="002A225F" w:rsidRDefault="002A225F" w:rsidP="002A225F">
      <w:pPr>
        <w:spacing w:line="360" w:lineRule="auto"/>
        <w:rPr>
          <w:rFonts w:ascii="Times New Roman" w:hAnsi="Times New Roman" w:cs="Times New Roman"/>
          <w:sz w:val="28"/>
          <w:szCs w:val="28"/>
          <w:lang w:val="en-GB"/>
        </w:rPr>
      </w:pPr>
      <w:r>
        <w:rPr>
          <w:rFonts w:ascii="Times New Roman" w:hAnsi="Times New Roman" w:cs="Times New Roman"/>
          <w:sz w:val="28"/>
          <w:szCs w:val="28"/>
          <w:lang w:val="en-GB"/>
        </w:rPr>
        <w:t>Furthermore, adding one feature meant that another required feature was now</w:t>
      </w:r>
    </w:p>
    <w:p w14:paraId="06414ADA" w14:textId="77777777" w:rsidR="002A225F" w:rsidRDefault="002A225F" w:rsidP="002A225F">
      <w:pPr>
        <w:spacing w:line="360" w:lineRule="auto"/>
        <w:rPr>
          <w:rFonts w:ascii="Times New Roman" w:hAnsi="Times New Roman" w:cs="Times New Roman"/>
          <w:sz w:val="28"/>
          <w:szCs w:val="28"/>
          <w:lang w:val="en-GB"/>
        </w:rPr>
      </w:pPr>
      <w:r>
        <w:rPr>
          <w:rFonts w:ascii="Times New Roman" w:hAnsi="Times New Roman" w:cs="Times New Roman"/>
          <w:sz w:val="28"/>
          <w:szCs w:val="28"/>
          <w:lang w:val="en-GB"/>
        </w:rPr>
        <w:t>possible and balancing completing these required features with the ideas for</w:t>
      </w:r>
    </w:p>
    <w:p w14:paraId="11E1380F" w14:textId="77777777" w:rsidR="002A225F" w:rsidRDefault="002A225F" w:rsidP="002A225F">
      <w:pPr>
        <w:spacing w:line="360" w:lineRule="auto"/>
        <w:rPr>
          <w:rFonts w:ascii="Times New Roman" w:hAnsi="Times New Roman" w:cs="Times New Roman"/>
          <w:sz w:val="28"/>
          <w:szCs w:val="28"/>
          <w:lang w:val="en-GB"/>
        </w:rPr>
      </w:pPr>
      <w:r>
        <w:rPr>
          <w:rFonts w:ascii="Times New Roman" w:hAnsi="Times New Roman" w:cs="Times New Roman"/>
          <w:sz w:val="28"/>
          <w:szCs w:val="28"/>
          <w:lang w:val="en-GB"/>
        </w:rPr>
        <w:t>improvement as well as remembering everything that had to be done was a project</w:t>
      </w:r>
    </w:p>
    <w:p w14:paraId="08304708" w14:textId="77777777" w:rsidR="002A225F" w:rsidRDefault="002A225F" w:rsidP="002A225F">
      <w:pPr>
        <w:spacing w:line="360" w:lineRule="auto"/>
        <w:rPr>
          <w:rFonts w:ascii="Times New Roman" w:hAnsi="Times New Roman" w:cs="Times New Roman"/>
          <w:sz w:val="28"/>
          <w:szCs w:val="28"/>
          <w:lang w:val="en-GB"/>
        </w:rPr>
      </w:pPr>
      <w:r>
        <w:rPr>
          <w:rFonts w:ascii="Times New Roman" w:hAnsi="Times New Roman" w:cs="Times New Roman"/>
          <w:sz w:val="28"/>
          <w:szCs w:val="28"/>
          <w:lang w:val="en-GB"/>
        </w:rPr>
        <w:t>in itself.</w:t>
      </w:r>
    </w:p>
    <w:p w14:paraId="3F21BE7F" w14:textId="77777777" w:rsidR="002A225F" w:rsidRDefault="002A225F" w:rsidP="002A225F">
      <w:pPr>
        <w:spacing w:line="360" w:lineRule="auto"/>
        <w:rPr>
          <w:rFonts w:ascii="Times New Roman" w:hAnsi="Times New Roman" w:cs="Times New Roman"/>
          <w:sz w:val="28"/>
          <w:szCs w:val="28"/>
          <w:lang w:val="en-GB"/>
        </w:rPr>
      </w:pPr>
      <w:r>
        <w:rPr>
          <w:rFonts w:ascii="Times New Roman" w:hAnsi="Times New Roman" w:cs="Times New Roman"/>
          <w:sz w:val="28"/>
          <w:szCs w:val="28"/>
          <w:lang w:val="en-GB"/>
        </w:rPr>
        <w:t>Debugging can sometimes be a relatively straight forward process, or rather</w:t>
      </w:r>
    </w:p>
    <w:p w14:paraId="0C95D7A5" w14:textId="77777777" w:rsidR="002A225F" w:rsidRDefault="002A225F" w:rsidP="002A225F">
      <w:pPr>
        <w:spacing w:line="360" w:lineRule="auto"/>
        <w:rPr>
          <w:rFonts w:ascii="Times New Roman" w:hAnsi="Times New Roman" w:cs="Times New Roman"/>
          <w:sz w:val="28"/>
          <w:szCs w:val="28"/>
          <w:lang w:val="en-GB"/>
        </w:rPr>
      </w:pPr>
      <w:r>
        <w:rPr>
          <w:rFonts w:ascii="Times New Roman" w:hAnsi="Times New Roman" w:cs="Times New Roman"/>
          <w:sz w:val="28"/>
          <w:szCs w:val="28"/>
          <w:lang w:val="en-GB"/>
        </w:rPr>
        <w:t>finding out what you must debug can be. Since so many parts of the admissions</w:t>
      </w:r>
    </w:p>
    <w:p w14:paraId="6B7E8FAF" w14:textId="77777777" w:rsidR="002A225F" w:rsidRDefault="002A225F" w:rsidP="002A225F">
      <w:pPr>
        <w:spacing w:line="360" w:lineRule="auto"/>
        <w:rPr>
          <w:rFonts w:ascii="Times New Roman" w:hAnsi="Times New Roman" w:cs="Times New Roman"/>
          <w:sz w:val="28"/>
          <w:szCs w:val="28"/>
          <w:lang w:val="en-GB"/>
        </w:rPr>
      </w:pPr>
      <w:r>
        <w:rPr>
          <w:rFonts w:ascii="Times New Roman" w:hAnsi="Times New Roman" w:cs="Times New Roman"/>
          <w:sz w:val="28"/>
          <w:szCs w:val="28"/>
          <w:lang w:val="en-GB"/>
        </w:rPr>
        <w:t>system is integrated into one another, if an error occurs on one page, it may be a</w:t>
      </w:r>
    </w:p>
    <w:p w14:paraId="715B15FF" w14:textId="77777777" w:rsidR="002A225F" w:rsidRDefault="002A225F" w:rsidP="002A225F">
      <w:pPr>
        <w:spacing w:line="360" w:lineRule="auto"/>
        <w:rPr>
          <w:rFonts w:ascii="Times New Roman" w:hAnsi="Times New Roman" w:cs="Times New Roman"/>
          <w:sz w:val="28"/>
          <w:szCs w:val="28"/>
          <w:lang w:val="en-GB"/>
        </w:rPr>
      </w:pPr>
      <w:r>
        <w:rPr>
          <w:rFonts w:ascii="Times New Roman" w:hAnsi="Times New Roman" w:cs="Times New Roman"/>
          <w:sz w:val="28"/>
          <w:szCs w:val="28"/>
          <w:lang w:val="en-GB"/>
        </w:rPr>
        <w:t>display error, for example, it may be the information is not correctly read from the</w:t>
      </w:r>
    </w:p>
    <w:p w14:paraId="4E67C75B" w14:textId="77777777" w:rsidR="002A225F" w:rsidRDefault="002A225F" w:rsidP="002A225F">
      <w:pPr>
        <w:spacing w:line="360" w:lineRule="auto"/>
        <w:rPr>
          <w:rFonts w:ascii="Times New Roman" w:hAnsi="Times New Roman" w:cs="Times New Roman"/>
          <w:sz w:val="28"/>
          <w:szCs w:val="28"/>
          <w:lang w:val="en-GB"/>
        </w:rPr>
      </w:pPr>
      <w:r>
        <w:rPr>
          <w:rFonts w:ascii="Times New Roman" w:hAnsi="Times New Roman" w:cs="Times New Roman"/>
          <w:sz w:val="28"/>
          <w:szCs w:val="28"/>
          <w:lang w:val="en-GB"/>
        </w:rPr>
        <w:t>database: or even that the information is not correctly stored in the database</w:t>
      </w:r>
    </w:p>
    <w:p w14:paraId="7E57C14D" w14:textId="77777777" w:rsidR="002A225F" w:rsidRDefault="002A225F" w:rsidP="002A225F">
      <w:pPr>
        <w:spacing w:line="360" w:lineRule="auto"/>
        <w:rPr>
          <w:rFonts w:ascii="Times New Roman" w:hAnsi="Times New Roman" w:cs="Times New Roman"/>
          <w:sz w:val="28"/>
          <w:szCs w:val="28"/>
          <w:lang w:val="en-GB"/>
        </w:rPr>
      </w:pPr>
      <w:r>
        <w:rPr>
          <w:rFonts w:ascii="Times New Roman" w:hAnsi="Times New Roman" w:cs="Times New Roman"/>
          <w:sz w:val="28"/>
          <w:szCs w:val="28"/>
          <w:lang w:val="en-GB"/>
        </w:rPr>
        <w:t>initially, and all three must be checked on each occasion. This slows down the</w:t>
      </w:r>
    </w:p>
    <w:p w14:paraId="079F9F9C" w14:textId="77777777" w:rsidR="002A225F" w:rsidRDefault="002A225F" w:rsidP="002A225F">
      <w:pPr>
        <w:spacing w:line="360" w:lineRule="auto"/>
        <w:rPr>
          <w:rFonts w:ascii="Times New Roman" w:hAnsi="Times New Roman" w:cs="Times New Roman"/>
          <w:sz w:val="28"/>
          <w:szCs w:val="28"/>
          <w:lang w:val="en-GB"/>
        </w:rPr>
      </w:pPr>
      <w:r>
        <w:rPr>
          <w:rFonts w:ascii="Times New Roman" w:hAnsi="Times New Roman" w:cs="Times New Roman"/>
          <w:sz w:val="28"/>
          <w:szCs w:val="28"/>
          <w:lang w:val="en-GB"/>
        </w:rPr>
        <w:t>process and can be frustrating if the apparent cause of a problem is not obvious at</w:t>
      </w:r>
    </w:p>
    <w:p w14:paraId="11BAE83C" w14:textId="77777777" w:rsidR="002A225F" w:rsidRDefault="002A225F" w:rsidP="002A225F">
      <w:pPr>
        <w:spacing w:line="360" w:lineRule="auto"/>
        <w:rPr>
          <w:rFonts w:ascii="Times New Roman" w:hAnsi="Times New Roman" w:cs="Times New Roman"/>
          <w:sz w:val="28"/>
          <w:szCs w:val="28"/>
          <w:lang w:val="en-GB"/>
        </w:rPr>
      </w:pPr>
      <w:r>
        <w:rPr>
          <w:rFonts w:ascii="Times New Roman" w:hAnsi="Times New Roman" w:cs="Times New Roman"/>
          <w:sz w:val="28"/>
          <w:szCs w:val="28"/>
          <w:lang w:val="en-GB"/>
        </w:rPr>
        <w:t>first. Language used must be simple and easy to understand and compatibility is</w:t>
      </w:r>
    </w:p>
    <w:p w14:paraId="4A6C00FD" w14:textId="77777777" w:rsidR="002A225F" w:rsidRDefault="002A225F" w:rsidP="002A225F">
      <w:pPr>
        <w:spacing w:line="360" w:lineRule="auto"/>
        <w:rPr>
          <w:rFonts w:ascii="Times New Roman" w:hAnsi="Times New Roman" w:cs="Times New Roman"/>
          <w:sz w:val="28"/>
          <w:szCs w:val="28"/>
          <w:lang w:val="en-GB"/>
        </w:rPr>
      </w:pPr>
      <w:r>
        <w:rPr>
          <w:rFonts w:ascii="Times New Roman" w:hAnsi="Times New Roman" w:cs="Times New Roman"/>
          <w:sz w:val="28"/>
          <w:szCs w:val="28"/>
          <w:lang w:val="en-GB"/>
        </w:rPr>
        <w:t>paramount. If this system were not designed as an entirely web-based application, it would not have been possible to recreate its current state of portability.</w:t>
      </w:r>
    </w:p>
    <w:p w14:paraId="2C6ED6C8" w14:textId="77777777" w:rsidR="002A225F" w:rsidRDefault="002A225F" w:rsidP="002A225F">
      <w:pPr>
        <w:spacing w:line="360" w:lineRule="auto"/>
        <w:rPr>
          <w:rFonts w:ascii="Times New Roman" w:hAnsi="Times New Roman" w:cs="Times New Roman"/>
          <w:sz w:val="28"/>
          <w:szCs w:val="28"/>
          <w:lang w:val="en-GB"/>
        </w:rPr>
      </w:pPr>
      <w:r>
        <w:rPr>
          <w:rFonts w:ascii="Times New Roman" w:hAnsi="Times New Roman" w:cs="Times New Roman"/>
          <w:sz w:val="28"/>
          <w:szCs w:val="28"/>
          <w:lang w:val="en-GB"/>
        </w:rPr>
        <w:t>Overall, the system performs well, and while it does not include all the features</w:t>
      </w:r>
    </w:p>
    <w:p w14:paraId="33328D93" w14:textId="77777777" w:rsidR="002A225F" w:rsidRDefault="002A225F" w:rsidP="002A225F">
      <w:pPr>
        <w:spacing w:line="360" w:lineRule="auto"/>
        <w:rPr>
          <w:rFonts w:ascii="Times New Roman" w:hAnsi="Times New Roman" w:cs="Times New Roman"/>
          <w:sz w:val="28"/>
          <w:szCs w:val="28"/>
          <w:lang w:val="en-GB"/>
        </w:rPr>
      </w:pPr>
      <w:r>
        <w:rPr>
          <w:rFonts w:ascii="Times New Roman" w:hAnsi="Times New Roman" w:cs="Times New Roman"/>
          <w:sz w:val="28"/>
          <w:szCs w:val="28"/>
          <w:lang w:val="en-GB"/>
        </w:rPr>
        <w:t>that may have been desired, it lives up to initial expectations. The majority of</w:t>
      </w:r>
    </w:p>
    <w:p w14:paraId="356E0EDA" w14:textId="77777777" w:rsidR="002A225F" w:rsidRDefault="002A225F" w:rsidP="002A225F">
      <w:pPr>
        <w:spacing w:line="360" w:lineRule="auto"/>
        <w:rPr>
          <w:rFonts w:ascii="Times New Roman" w:hAnsi="Times New Roman" w:cs="Times New Roman"/>
          <w:sz w:val="28"/>
          <w:szCs w:val="28"/>
          <w:lang w:val="en-GB"/>
        </w:rPr>
      </w:pPr>
      <w:r>
        <w:rPr>
          <w:rFonts w:ascii="Times New Roman" w:hAnsi="Times New Roman" w:cs="Times New Roman"/>
          <w:sz w:val="28"/>
          <w:szCs w:val="28"/>
          <w:lang w:val="en-GB"/>
        </w:rPr>
        <w:t>features that are included work flawlessly and the errors that do exist are minor or</w:t>
      </w:r>
    </w:p>
    <w:p w14:paraId="5A3CA1DA" w14:textId="28E17C1D" w:rsidR="002A225F" w:rsidRDefault="002A225F" w:rsidP="002A225F">
      <w:pPr>
        <w:spacing w:line="360" w:lineRule="auto"/>
        <w:rPr>
          <w:rFonts w:ascii="Times New Roman" w:hAnsi="Times New Roman" w:cs="Times New Roman"/>
          <w:sz w:val="28"/>
          <w:szCs w:val="28"/>
          <w:lang w:val="en-GB"/>
        </w:rPr>
      </w:pPr>
      <w:r>
        <w:rPr>
          <w:rFonts w:ascii="Times New Roman" w:hAnsi="Times New Roman" w:cs="Times New Roman"/>
          <w:sz w:val="28"/>
          <w:szCs w:val="28"/>
          <w:lang w:val="en-GB"/>
        </w:rPr>
        <w:t>graphical.</w:t>
      </w:r>
    </w:p>
    <w:p w14:paraId="6D6339BA" w14:textId="12AA8291" w:rsidR="00D2268B" w:rsidRDefault="00D2268B" w:rsidP="002A225F">
      <w:pPr>
        <w:spacing w:line="360" w:lineRule="auto"/>
        <w:rPr>
          <w:rFonts w:ascii="Times New Roman" w:hAnsi="Times New Roman" w:cs="Times New Roman"/>
          <w:sz w:val="28"/>
          <w:szCs w:val="28"/>
          <w:lang w:val="en-GB"/>
        </w:rPr>
      </w:pPr>
    </w:p>
    <w:p w14:paraId="631A0E2C" w14:textId="091424CA" w:rsidR="002A225F" w:rsidRDefault="00D2268B" w:rsidP="002A225F">
      <w:pPr>
        <w:spacing w:line="360" w:lineRule="auto"/>
        <w:rPr>
          <w:rFonts w:ascii="Times New Roman" w:hAnsi="Times New Roman" w:cs="Times New Roman"/>
          <w:sz w:val="28"/>
          <w:szCs w:val="28"/>
          <w:u w:val="single"/>
          <w:lang w:val="en-GB"/>
        </w:rPr>
      </w:pPr>
      <w:r w:rsidRPr="00D2268B">
        <w:rPr>
          <w:rFonts w:ascii="Times New Roman" w:hAnsi="Times New Roman" w:cs="Times New Roman"/>
          <w:sz w:val="28"/>
          <w:szCs w:val="28"/>
          <w:u w:val="single"/>
          <w:lang w:val="en-GB"/>
        </w:rPr>
        <w:lastRenderedPageBreak/>
        <w:t>Data Flow Chart for University Admission System</w:t>
      </w:r>
    </w:p>
    <w:p w14:paraId="64D41925" w14:textId="2047FB48" w:rsidR="00D2268B" w:rsidRPr="00D2268B" w:rsidRDefault="00D2268B" w:rsidP="002A225F">
      <w:pPr>
        <w:spacing w:line="360" w:lineRule="auto"/>
        <w:rPr>
          <w:rFonts w:ascii="Times New Roman" w:hAnsi="Times New Roman" w:cs="Times New Roman"/>
          <w:sz w:val="28"/>
          <w:szCs w:val="28"/>
          <w:lang w:val="en-GB"/>
        </w:rPr>
      </w:pPr>
      <w:r w:rsidRPr="00D2268B">
        <w:rPr>
          <w:rFonts w:ascii="Times New Roman" w:hAnsi="Times New Roman" w:cs="Times New Roman"/>
          <w:sz w:val="28"/>
          <w:szCs w:val="28"/>
          <w:lang w:val="en-GB"/>
        </w:rPr>
        <w:t>Level 1</w:t>
      </w:r>
    </w:p>
    <w:p w14:paraId="5ECD535A" w14:textId="6194A9E1" w:rsidR="00D2268B" w:rsidRPr="00D2268B" w:rsidRDefault="00D2268B" w:rsidP="002A225F">
      <w:pPr>
        <w:spacing w:line="360" w:lineRule="auto"/>
        <w:rPr>
          <w:rFonts w:ascii="Times New Roman" w:hAnsi="Times New Roman" w:cs="Times New Roman"/>
          <w:sz w:val="28"/>
          <w:szCs w:val="28"/>
          <w:u w:val="single"/>
          <w:lang w:val="en-GB"/>
        </w:rPr>
      </w:pPr>
      <w:r w:rsidRPr="00D2268B">
        <w:rPr>
          <w:noProof/>
        </w:rPr>
        <w:drawing>
          <wp:inline distT="0" distB="0" distL="0" distR="0" wp14:anchorId="1F4610A8" wp14:editId="6D199273">
            <wp:extent cx="5943600" cy="17773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777365"/>
                    </a:xfrm>
                    <a:prstGeom prst="rect">
                      <a:avLst/>
                    </a:prstGeom>
                  </pic:spPr>
                </pic:pic>
              </a:graphicData>
            </a:graphic>
          </wp:inline>
        </w:drawing>
      </w:r>
    </w:p>
    <w:p w14:paraId="346A0DDB" w14:textId="77777777" w:rsidR="00D2268B" w:rsidRPr="00D2268B" w:rsidRDefault="00D2268B" w:rsidP="0080681D">
      <w:pPr>
        <w:tabs>
          <w:tab w:val="left" w:pos="2985"/>
        </w:tabs>
        <w:rPr>
          <w:rFonts w:ascii="Times New Roman" w:hAnsi="Times New Roman" w:cs="Times New Roman"/>
          <w:sz w:val="28"/>
          <w:szCs w:val="28"/>
          <w:lang w:val="en-GB"/>
        </w:rPr>
      </w:pPr>
    </w:p>
    <w:p w14:paraId="617F50C9" w14:textId="77777777" w:rsidR="00B123EA" w:rsidRDefault="00B123EA" w:rsidP="0080681D">
      <w:pPr>
        <w:tabs>
          <w:tab w:val="left" w:pos="2985"/>
        </w:tabs>
        <w:rPr>
          <w:rFonts w:ascii="Times New Roman" w:hAnsi="Times New Roman" w:cs="Times New Roman"/>
          <w:sz w:val="28"/>
          <w:szCs w:val="28"/>
          <w:lang w:val="en-GB"/>
        </w:rPr>
      </w:pPr>
    </w:p>
    <w:p w14:paraId="6731D764" w14:textId="1F462828" w:rsidR="00D2268B" w:rsidRPr="00D2268B" w:rsidRDefault="00D2268B" w:rsidP="0080681D">
      <w:pPr>
        <w:tabs>
          <w:tab w:val="left" w:pos="2985"/>
        </w:tabs>
        <w:rPr>
          <w:rFonts w:ascii="Times New Roman" w:hAnsi="Times New Roman" w:cs="Times New Roman"/>
          <w:sz w:val="28"/>
          <w:szCs w:val="28"/>
          <w:lang w:val="en-GB"/>
        </w:rPr>
      </w:pPr>
      <w:r w:rsidRPr="00D2268B">
        <w:rPr>
          <w:rFonts w:ascii="Times New Roman" w:hAnsi="Times New Roman" w:cs="Times New Roman"/>
          <w:sz w:val="28"/>
          <w:szCs w:val="28"/>
          <w:lang w:val="en-GB"/>
        </w:rPr>
        <w:t>Level 2</w:t>
      </w:r>
    </w:p>
    <w:p w14:paraId="51E1E402" w14:textId="02903D0B" w:rsidR="00D2268B" w:rsidRDefault="00D2268B" w:rsidP="0080681D">
      <w:pPr>
        <w:tabs>
          <w:tab w:val="left" w:pos="2985"/>
        </w:tabs>
        <w:rPr>
          <w:rFonts w:ascii="Times New Roman" w:hAnsi="Times New Roman" w:cs="Times New Roman"/>
          <w:sz w:val="28"/>
          <w:szCs w:val="28"/>
          <w:u w:val="single"/>
          <w:lang w:val="en-GB"/>
        </w:rPr>
      </w:pPr>
      <w:r w:rsidRPr="00D2268B">
        <w:rPr>
          <w:noProof/>
        </w:rPr>
        <w:drawing>
          <wp:inline distT="0" distB="0" distL="0" distR="0" wp14:anchorId="3433420F" wp14:editId="2D7A0DBF">
            <wp:extent cx="5772150" cy="3257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72150" cy="3257550"/>
                    </a:xfrm>
                    <a:prstGeom prst="rect">
                      <a:avLst/>
                    </a:prstGeom>
                  </pic:spPr>
                </pic:pic>
              </a:graphicData>
            </a:graphic>
          </wp:inline>
        </w:drawing>
      </w:r>
    </w:p>
    <w:p w14:paraId="728292CE" w14:textId="6C4B2015" w:rsidR="00D2268B" w:rsidRDefault="00D2268B" w:rsidP="0080681D">
      <w:pPr>
        <w:tabs>
          <w:tab w:val="left" w:pos="2985"/>
        </w:tabs>
        <w:rPr>
          <w:rFonts w:ascii="Times New Roman" w:hAnsi="Times New Roman" w:cs="Times New Roman"/>
          <w:sz w:val="28"/>
          <w:szCs w:val="28"/>
          <w:u w:val="single"/>
          <w:lang w:val="en-GB"/>
        </w:rPr>
      </w:pPr>
    </w:p>
    <w:p w14:paraId="191AC981" w14:textId="6A6BDAB2" w:rsidR="00B123EA" w:rsidRDefault="00B123EA" w:rsidP="0080681D">
      <w:pPr>
        <w:tabs>
          <w:tab w:val="left" w:pos="2985"/>
        </w:tabs>
        <w:rPr>
          <w:rFonts w:ascii="Times New Roman" w:hAnsi="Times New Roman" w:cs="Times New Roman"/>
          <w:sz w:val="28"/>
          <w:szCs w:val="28"/>
          <w:u w:val="single"/>
          <w:lang w:val="en-GB"/>
        </w:rPr>
      </w:pPr>
    </w:p>
    <w:p w14:paraId="46B1BDAC" w14:textId="77777777" w:rsidR="00B123EA" w:rsidRDefault="00B123EA" w:rsidP="0080681D">
      <w:pPr>
        <w:tabs>
          <w:tab w:val="left" w:pos="2985"/>
        </w:tabs>
        <w:rPr>
          <w:rFonts w:ascii="Times New Roman" w:hAnsi="Times New Roman" w:cs="Times New Roman"/>
          <w:sz w:val="28"/>
          <w:szCs w:val="28"/>
          <w:u w:val="single"/>
          <w:lang w:val="en-GB"/>
        </w:rPr>
      </w:pPr>
    </w:p>
    <w:p w14:paraId="3E231315" w14:textId="506F00E0" w:rsidR="00D2268B" w:rsidRDefault="00D2268B" w:rsidP="0080681D">
      <w:pPr>
        <w:tabs>
          <w:tab w:val="left" w:pos="2985"/>
        </w:tabs>
        <w:rPr>
          <w:rFonts w:ascii="Times New Roman" w:hAnsi="Times New Roman" w:cs="Times New Roman"/>
          <w:sz w:val="28"/>
          <w:szCs w:val="28"/>
          <w:lang w:val="en-GB"/>
        </w:rPr>
      </w:pPr>
      <w:r w:rsidRPr="00D2268B">
        <w:rPr>
          <w:rFonts w:ascii="Times New Roman" w:hAnsi="Times New Roman" w:cs="Times New Roman"/>
          <w:sz w:val="28"/>
          <w:szCs w:val="28"/>
          <w:lang w:val="en-GB"/>
        </w:rPr>
        <w:lastRenderedPageBreak/>
        <w:t>Level 3</w:t>
      </w:r>
    </w:p>
    <w:p w14:paraId="4D8174A8" w14:textId="60EF90EC" w:rsidR="00D2268B" w:rsidRPr="00D2268B" w:rsidRDefault="00B123EA" w:rsidP="0080681D">
      <w:pPr>
        <w:tabs>
          <w:tab w:val="left" w:pos="2985"/>
        </w:tabs>
        <w:rPr>
          <w:rFonts w:ascii="Times New Roman" w:hAnsi="Times New Roman" w:cs="Times New Roman"/>
          <w:sz w:val="28"/>
          <w:szCs w:val="28"/>
          <w:lang w:val="en-GB"/>
        </w:rPr>
      </w:pPr>
      <w:r w:rsidRPr="00B123EA">
        <w:rPr>
          <w:noProof/>
        </w:rPr>
        <w:drawing>
          <wp:inline distT="0" distB="0" distL="0" distR="0" wp14:anchorId="619791C3" wp14:editId="0EBFD27D">
            <wp:extent cx="5772150" cy="4781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72150" cy="4781550"/>
                    </a:xfrm>
                    <a:prstGeom prst="rect">
                      <a:avLst/>
                    </a:prstGeom>
                  </pic:spPr>
                </pic:pic>
              </a:graphicData>
            </a:graphic>
          </wp:inline>
        </w:drawing>
      </w:r>
    </w:p>
    <w:p w14:paraId="6D71F75F" w14:textId="77777777" w:rsidR="00B123EA" w:rsidRDefault="00B123EA" w:rsidP="0080681D">
      <w:pPr>
        <w:tabs>
          <w:tab w:val="left" w:pos="2985"/>
        </w:tabs>
        <w:rPr>
          <w:rFonts w:ascii="Times New Roman" w:hAnsi="Times New Roman" w:cs="Times New Roman"/>
          <w:sz w:val="28"/>
          <w:szCs w:val="28"/>
          <w:u w:val="single"/>
          <w:lang w:val="en-GB"/>
        </w:rPr>
      </w:pPr>
    </w:p>
    <w:p w14:paraId="567AFF4D" w14:textId="77777777" w:rsidR="00B123EA" w:rsidRDefault="00B123EA" w:rsidP="0080681D">
      <w:pPr>
        <w:tabs>
          <w:tab w:val="left" w:pos="2985"/>
        </w:tabs>
        <w:rPr>
          <w:rFonts w:ascii="Times New Roman" w:hAnsi="Times New Roman" w:cs="Times New Roman"/>
          <w:sz w:val="28"/>
          <w:szCs w:val="28"/>
          <w:u w:val="single"/>
          <w:lang w:val="en-GB"/>
        </w:rPr>
      </w:pPr>
    </w:p>
    <w:p w14:paraId="0B749E5D" w14:textId="2BC6559D" w:rsidR="00B123EA" w:rsidRDefault="00B123EA" w:rsidP="0080681D">
      <w:pPr>
        <w:tabs>
          <w:tab w:val="left" w:pos="2985"/>
        </w:tabs>
        <w:rPr>
          <w:rFonts w:ascii="Times New Roman" w:hAnsi="Times New Roman" w:cs="Times New Roman"/>
          <w:sz w:val="28"/>
          <w:szCs w:val="28"/>
          <w:u w:val="single"/>
          <w:lang w:val="en-GB"/>
        </w:rPr>
      </w:pPr>
    </w:p>
    <w:p w14:paraId="72CF319D" w14:textId="11AF3C1D" w:rsidR="00B123EA" w:rsidRDefault="00B123EA" w:rsidP="0080681D">
      <w:pPr>
        <w:tabs>
          <w:tab w:val="left" w:pos="2985"/>
        </w:tabs>
        <w:rPr>
          <w:rFonts w:ascii="Times New Roman" w:hAnsi="Times New Roman" w:cs="Times New Roman"/>
          <w:sz w:val="28"/>
          <w:szCs w:val="28"/>
          <w:u w:val="single"/>
          <w:lang w:val="en-GB"/>
        </w:rPr>
      </w:pPr>
    </w:p>
    <w:p w14:paraId="0AA1E38E" w14:textId="7FA368D8" w:rsidR="00B123EA" w:rsidRDefault="00B123EA" w:rsidP="0080681D">
      <w:pPr>
        <w:tabs>
          <w:tab w:val="left" w:pos="2985"/>
        </w:tabs>
        <w:rPr>
          <w:rFonts w:ascii="Times New Roman" w:hAnsi="Times New Roman" w:cs="Times New Roman"/>
          <w:sz w:val="28"/>
          <w:szCs w:val="28"/>
          <w:u w:val="single"/>
          <w:lang w:val="en-GB"/>
        </w:rPr>
      </w:pPr>
    </w:p>
    <w:p w14:paraId="3AFA1164" w14:textId="267A0AF6" w:rsidR="00B123EA" w:rsidRDefault="00B123EA" w:rsidP="0080681D">
      <w:pPr>
        <w:tabs>
          <w:tab w:val="left" w:pos="2985"/>
        </w:tabs>
        <w:rPr>
          <w:rFonts w:ascii="Times New Roman" w:hAnsi="Times New Roman" w:cs="Times New Roman"/>
          <w:sz w:val="28"/>
          <w:szCs w:val="28"/>
          <w:u w:val="single"/>
          <w:lang w:val="en-GB"/>
        </w:rPr>
      </w:pPr>
    </w:p>
    <w:p w14:paraId="33034CD8" w14:textId="20A7CD44" w:rsidR="00B123EA" w:rsidRDefault="00B123EA" w:rsidP="0080681D">
      <w:pPr>
        <w:tabs>
          <w:tab w:val="left" w:pos="2985"/>
        </w:tabs>
        <w:rPr>
          <w:rFonts w:ascii="Times New Roman" w:hAnsi="Times New Roman" w:cs="Times New Roman"/>
          <w:sz w:val="28"/>
          <w:szCs w:val="28"/>
          <w:u w:val="single"/>
          <w:lang w:val="en-GB"/>
        </w:rPr>
      </w:pPr>
    </w:p>
    <w:p w14:paraId="607A7887" w14:textId="556EB02E" w:rsidR="00B123EA" w:rsidRDefault="00B123EA" w:rsidP="0080681D">
      <w:pPr>
        <w:tabs>
          <w:tab w:val="left" w:pos="2985"/>
        </w:tabs>
        <w:rPr>
          <w:rFonts w:ascii="Times New Roman" w:hAnsi="Times New Roman" w:cs="Times New Roman"/>
          <w:sz w:val="28"/>
          <w:szCs w:val="28"/>
          <w:u w:val="single"/>
          <w:lang w:val="en-GB"/>
        </w:rPr>
      </w:pPr>
    </w:p>
    <w:p w14:paraId="1269A616" w14:textId="77777777" w:rsidR="00B123EA" w:rsidRDefault="00B123EA" w:rsidP="0080681D">
      <w:pPr>
        <w:tabs>
          <w:tab w:val="left" w:pos="2985"/>
        </w:tabs>
        <w:rPr>
          <w:rFonts w:ascii="Times New Roman" w:hAnsi="Times New Roman" w:cs="Times New Roman"/>
          <w:sz w:val="28"/>
          <w:szCs w:val="28"/>
          <w:u w:val="single"/>
          <w:lang w:val="en-GB"/>
        </w:rPr>
      </w:pPr>
    </w:p>
    <w:p w14:paraId="5A28B2F9" w14:textId="47A120D0" w:rsidR="0080681D" w:rsidRPr="00323BCE" w:rsidRDefault="0080681D" w:rsidP="0080681D">
      <w:pPr>
        <w:tabs>
          <w:tab w:val="left" w:pos="2985"/>
        </w:tabs>
        <w:rPr>
          <w:rFonts w:ascii="Times New Roman" w:hAnsi="Times New Roman" w:cs="Times New Roman"/>
          <w:sz w:val="28"/>
          <w:szCs w:val="28"/>
          <w:u w:val="single"/>
          <w:lang w:val="en-GB"/>
        </w:rPr>
      </w:pPr>
      <w:r w:rsidRPr="002C0A0C">
        <w:rPr>
          <w:rFonts w:ascii="Times New Roman" w:hAnsi="Times New Roman" w:cs="Times New Roman"/>
          <w:sz w:val="28"/>
          <w:szCs w:val="28"/>
          <w:u w:val="single"/>
          <w:lang w:val="en-GB"/>
        </w:rPr>
        <w:lastRenderedPageBreak/>
        <w:t>Source Code for University Admission System</w:t>
      </w:r>
    </w:p>
    <w:p w14:paraId="6666E288" w14:textId="77777777" w:rsidR="0080681D" w:rsidRPr="00854531" w:rsidRDefault="0080681D" w:rsidP="0080681D">
      <w:pPr>
        <w:tabs>
          <w:tab w:val="left" w:pos="2985"/>
        </w:tabs>
        <w:rPr>
          <w:rFonts w:ascii="Times New Roman" w:hAnsi="Times New Roman" w:cs="Times New Roman"/>
          <w:sz w:val="28"/>
          <w:szCs w:val="28"/>
          <w:lang w:val="en-GB"/>
        </w:rPr>
      </w:pPr>
      <w:r w:rsidRPr="00854531">
        <w:rPr>
          <w:rFonts w:ascii="Times New Roman" w:hAnsi="Times New Roman" w:cs="Times New Roman"/>
          <w:sz w:val="28"/>
          <w:szCs w:val="28"/>
          <w:lang w:val="en-GB"/>
        </w:rPr>
        <w:t xml:space="preserve">public class </w:t>
      </w:r>
      <w:proofErr w:type="spellStart"/>
      <w:r w:rsidRPr="00854531">
        <w:rPr>
          <w:rFonts w:ascii="Times New Roman" w:hAnsi="Times New Roman" w:cs="Times New Roman"/>
          <w:sz w:val="28"/>
          <w:szCs w:val="28"/>
          <w:lang w:val="en-GB"/>
        </w:rPr>
        <w:t>CollegeAdmission</w:t>
      </w:r>
      <w:proofErr w:type="spellEnd"/>
    </w:p>
    <w:p w14:paraId="140D60B6" w14:textId="77777777" w:rsidR="0080681D" w:rsidRPr="00854531" w:rsidRDefault="0080681D" w:rsidP="0080681D">
      <w:pPr>
        <w:tabs>
          <w:tab w:val="left" w:pos="2985"/>
        </w:tabs>
        <w:rPr>
          <w:rFonts w:ascii="Times New Roman" w:hAnsi="Times New Roman" w:cs="Times New Roman"/>
          <w:sz w:val="28"/>
          <w:szCs w:val="28"/>
          <w:lang w:val="en-GB"/>
        </w:rPr>
      </w:pPr>
      <w:r w:rsidRPr="00854531">
        <w:rPr>
          <w:rFonts w:ascii="Times New Roman" w:hAnsi="Times New Roman" w:cs="Times New Roman"/>
          <w:sz w:val="28"/>
          <w:szCs w:val="28"/>
          <w:lang w:val="en-GB"/>
        </w:rPr>
        <w:t>{</w:t>
      </w:r>
    </w:p>
    <w:p w14:paraId="6043EFC5" w14:textId="77777777" w:rsidR="0080681D" w:rsidRPr="00854531" w:rsidRDefault="0080681D" w:rsidP="0080681D">
      <w:pPr>
        <w:tabs>
          <w:tab w:val="left" w:pos="2985"/>
        </w:tabs>
        <w:rPr>
          <w:rFonts w:ascii="Times New Roman" w:hAnsi="Times New Roman" w:cs="Times New Roman"/>
          <w:sz w:val="28"/>
          <w:szCs w:val="28"/>
          <w:lang w:val="en-GB"/>
        </w:rPr>
      </w:pPr>
      <w:r w:rsidRPr="00854531">
        <w:rPr>
          <w:rFonts w:ascii="Times New Roman" w:hAnsi="Times New Roman" w:cs="Times New Roman"/>
          <w:sz w:val="28"/>
          <w:szCs w:val="28"/>
          <w:lang w:val="en-GB"/>
        </w:rPr>
        <w:t xml:space="preserve">   public static void main(String </w:t>
      </w:r>
      <w:proofErr w:type="spellStart"/>
      <w:r w:rsidRPr="00854531">
        <w:rPr>
          <w:rFonts w:ascii="Times New Roman" w:hAnsi="Times New Roman" w:cs="Times New Roman"/>
          <w:sz w:val="28"/>
          <w:szCs w:val="28"/>
          <w:lang w:val="en-GB"/>
        </w:rPr>
        <w:t>args</w:t>
      </w:r>
      <w:proofErr w:type="spellEnd"/>
      <w:r w:rsidRPr="00854531">
        <w:rPr>
          <w:rFonts w:ascii="Times New Roman" w:hAnsi="Times New Roman" w:cs="Times New Roman"/>
          <w:sz w:val="28"/>
          <w:szCs w:val="28"/>
          <w:lang w:val="en-GB"/>
        </w:rPr>
        <w:t>[])</w:t>
      </w:r>
    </w:p>
    <w:p w14:paraId="2952479D" w14:textId="77777777" w:rsidR="0080681D" w:rsidRPr="00854531" w:rsidRDefault="0080681D" w:rsidP="0080681D">
      <w:pPr>
        <w:tabs>
          <w:tab w:val="left" w:pos="2985"/>
        </w:tabs>
        <w:rPr>
          <w:rFonts w:ascii="Times New Roman" w:hAnsi="Times New Roman" w:cs="Times New Roman"/>
          <w:sz w:val="28"/>
          <w:szCs w:val="28"/>
          <w:lang w:val="en-GB"/>
        </w:rPr>
      </w:pPr>
      <w:r w:rsidRPr="00854531">
        <w:rPr>
          <w:rFonts w:ascii="Times New Roman" w:hAnsi="Times New Roman" w:cs="Times New Roman"/>
          <w:sz w:val="28"/>
          <w:szCs w:val="28"/>
          <w:lang w:val="en-GB"/>
        </w:rPr>
        <w:t xml:space="preserve">   {      </w:t>
      </w:r>
    </w:p>
    <w:p w14:paraId="54920CDA" w14:textId="77777777" w:rsidR="0080681D" w:rsidRPr="00854531" w:rsidRDefault="0080681D" w:rsidP="0080681D">
      <w:pPr>
        <w:tabs>
          <w:tab w:val="left" w:pos="2985"/>
        </w:tabs>
        <w:rPr>
          <w:rFonts w:ascii="Times New Roman" w:hAnsi="Times New Roman" w:cs="Times New Roman"/>
          <w:sz w:val="28"/>
          <w:szCs w:val="28"/>
          <w:lang w:val="en-GB"/>
        </w:rPr>
      </w:pPr>
      <w:r w:rsidRPr="00854531">
        <w:rPr>
          <w:rFonts w:ascii="Times New Roman" w:hAnsi="Times New Roman" w:cs="Times New Roman"/>
          <w:sz w:val="28"/>
          <w:szCs w:val="28"/>
          <w:lang w:val="en-GB"/>
        </w:rPr>
        <w:t xml:space="preserve">       String </w:t>
      </w:r>
      <w:proofErr w:type="spellStart"/>
      <w:r w:rsidRPr="00854531">
        <w:rPr>
          <w:rFonts w:ascii="Times New Roman" w:hAnsi="Times New Roman" w:cs="Times New Roman"/>
          <w:sz w:val="28"/>
          <w:szCs w:val="28"/>
          <w:lang w:val="en-GB"/>
        </w:rPr>
        <w:t>testScoreString</w:t>
      </w:r>
      <w:proofErr w:type="spellEnd"/>
      <w:r w:rsidRPr="00854531">
        <w:rPr>
          <w:rFonts w:ascii="Times New Roman" w:hAnsi="Times New Roman" w:cs="Times New Roman"/>
          <w:sz w:val="28"/>
          <w:szCs w:val="28"/>
          <w:lang w:val="en-GB"/>
        </w:rPr>
        <w:t>;</w:t>
      </w:r>
    </w:p>
    <w:p w14:paraId="0203F798" w14:textId="77777777" w:rsidR="0080681D" w:rsidRPr="00854531" w:rsidRDefault="0080681D" w:rsidP="0080681D">
      <w:pPr>
        <w:tabs>
          <w:tab w:val="left" w:pos="2985"/>
        </w:tabs>
        <w:rPr>
          <w:rFonts w:ascii="Times New Roman" w:hAnsi="Times New Roman" w:cs="Times New Roman"/>
          <w:sz w:val="28"/>
          <w:szCs w:val="28"/>
          <w:lang w:val="en-GB"/>
        </w:rPr>
      </w:pPr>
      <w:r w:rsidRPr="00854531">
        <w:rPr>
          <w:rFonts w:ascii="Times New Roman" w:hAnsi="Times New Roman" w:cs="Times New Roman"/>
          <w:sz w:val="28"/>
          <w:szCs w:val="28"/>
          <w:lang w:val="en-GB"/>
        </w:rPr>
        <w:t xml:space="preserve">       String </w:t>
      </w:r>
      <w:proofErr w:type="spellStart"/>
      <w:r w:rsidRPr="00854531">
        <w:rPr>
          <w:rFonts w:ascii="Times New Roman" w:hAnsi="Times New Roman" w:cs="Times New Roman"/>
          <w:sz w:val="28"/>
          <w:szCs w:val="28"/>
          <w:lang w:val="en-GB"/>
        </w:rPr>
        <w:t>classRankString</w:t>
      </w:r>
      <w:proofErr w:type="spellEnd"/>
      <w:r w:rsidRPr="00854531">
        <w:rPr>
          <w:rFonts w:ascii="Times New Roman" w:hAnsi="Times New Roman" w:cs="Times New Roman"/>
          <w:sz w:val="28"/>
          <w:szCs w:val="28"/>
          <w:lang w:val="en-GB"/>
        </w:rPr>
        <w:t>;</w:t>
      </w:r>
    </w:p>
    <w:p w14:paraId="6D3E2103" w14:textId="77777777" w:rsidR="0080681D" w:rsidRPr="00854531" w:rsidRDefault="0080681D" w:rsidP="0080681D">
      <w:pPr>
        <w:tabs>
          <w:tab w:val="left" w:pos="2985"/>
        </w:tabs>
        <w:rPr>
          <w:rFonts w:ascii="Times New Roman" w:hAnsi="Times New Roman" w:cs="Times New Roman"/>
          <w:sz w:val="28"/>
          <w:szCs w:val="28"/>
          <w:lang w:val="en-GB"/>
        </w:rPr>
      </w:pPr>
      <w:r w:rsidRPr="00854531">
        <w:rPr>
          <w:rFonts w:ascii="Times New Roman" w:hAnsi="Times New Roman" w:cs="Times New Roman"/>
          <w:sz w:val="28"/>
          <w:szCs w:val="28"/>
          <w:lang w:val="en-GB"/>
        </w:rPr>
        <w:t xml:space="preserve">       int </w:t>
      </w:r>
      <w:proofErr w:type="spellStart"/>
      <w:r w:rsidRPr="00854531">
        <w:rPr>
          <w:rFonts w:ascii="Times New Roman" w:hAnsi="Times New Roman" w:cs="Times New Roman"/>
          <w:sz w:val="28"/>
          <w:szCs w:val="28"/>
          <w:lang w:val="en-GB"/>
        </w:rPr>
        <w:t>testScore</w:t>
      </w:r>
      <w:proofErr w:type="spellEnd"/>
      <w:r w:rsidRPr="00854531">
        <w:rPr>
          <w:rFonts w:ascii="Times New Roman" w:hAnsi="Times New Roman" w:cs="Times New Roman"/>
          <w:sz w:val="28"/>
          <w:szCs w:val="28"/>
          <w:lang w:val="en-GB"/>
        </w:rPr>
        <w:t>;</w:t>
      </w:r>
    </w:p>
    <w:p w14:paraId="03856309" w14:textId="77777777" w:rsidR="0080681D" w:rsidRPr="00854531" w:rsidRDefault="0080681D" w:rsidP="0080681D">
      <w:pPr>
        <w:tabs>
          <w:tab w:val="left" w:pos="2985"/>
        </w:tabs>
        <w:rPr>
          <w:rFonts w:ascii="Times New Roman" w:hAnsi="Times New Roman" w:cs="Times New Roman"/>
          <w:sz w:val="28"/>
          <w:szCs w:val="28"/>
          <w:lang w:val="en-GB"/>
        </w:rPr>
      </w:pPr>
      <w:r w:rsidRPr="00854531">
        <w:rPr>
          <w:rFonts w:ascii="Times New Roman" w:hAnsi="Times New Roman" w:cs="Times New Roman"/>
          <w:sz w:val="28"/>
          <w:szCs w:val="28"/>
          <w:lang w:val="en-GB"/>
        </w:rPr>
        <w:t xml:space="preserve">       int </w:t>
      </w:r>
      <w:proofErr w:type="spellStart"/>
      <w:r w:rsidRPr="00854531">
        <w:rPr>
          <w:rFonts w:ascii="Times New Roman" w:hAnsi="Times New Roman" w:cs="Times New Roman"/>
          <w:sz w:val="28"/>
          <w:szCs w:val="28"/>
          <w:lang w:val="en-GB"/>
        </w:rPr>
        <w:t>classRank</w:t>
      </w:r>
      <w:proofErr w:type="spellEnd"/>
      <w:r w:rsidRPr="00854531">
        <w:rPr>
          <w:rFonts w:ascii="Times New Roman" w:hAnsi="Times New Roman" w:cs="Times New Roman"/>
          <w:sz w:val="28"/>
          <w:szCs w:val="28"/>
          <w:lang w:val="en-GB"/>
        </w:rPr>
        <w:t>;</w:t>
      </w:r>
    </w:p>
    <w:p w14:paraId="2F350CE3" w14:textId="77777777" w:rsidR="0080681D" w:rsidRDefault="0080681D" w:rsidP="0080681D">
      <w:pPr>
        <w:tabs>
          <w:tab w:val="left" w:pos="2985"/>
        </w:tabs>
        <w:rPr>
          <w:rFonts w:ascii="Times New Roman" w:hAnsi="Times New Roman" w:cs="Times New Roman"/>
          <w:sz w:val="28"/>
          <w:szCs w:val="28"/>
          <w:lang w:val="en-GB"/>
        </w:rPr>
      </w:pPr>
      <w:r w:rsidRPr="00854531">
        <w:rPr>
          <w:rFonts w:ascii="Times New Roman" w:hAnsi="Times New Roman" w:cs="Times New Roman"/>
          <w:sz w:val="28"/>
          <w:szCs w:val="28"/>
          <w:lang w:val="en-GB"/>
        </w:rPr>
        <w:t xml:space="preserve">      </w:t>
      </w:r>
    </w:p>
    <w:p w14:paraId="213C3848" w14:textId="77777777" w:rsidR="0080681D" w:rsidRPr="00854531" w:rsidRDefault="0080681D" w:rsidP="0080681D">
      <w:pPr>
        <w:tabs>
          <w:tab w:val="left" w:pos="2985"/>
        </w:tabs>
        <w:rPr>
          <w:rFonts w:ascii="Times New Roman" w:hAnsi="Times New Roman" w:cs="Times New Roman"/>
          <w:sz w:val="28"/>
          <w:szCs w:val="28"/>
          <w:lang w:val="en-GB"/>
        </w:rPr>
      </w:pPr>
      <w:r>
        <w:rPr>
          <w:rFonts w:ascii="Times New Roman" w:hAnsi="Times New Roman" w:cs="Times New Roman"/>
          <w:sz w:val="28"/>
          <w:szCs w:val="28"/>
          <w:lang w:val="en-GB"/>
        </w:rPr>
        <w:t xml:space="preserve">      </w:t>
      </w:r>
      <w:r w:rsidRPr="00854531">
        <w:rPr>
          <w:rFonts w:ascii="Times New Roman" w:hAnsi="Times New Roman" w:cs="Times New Roman"/>
          <w:sz w:val="28"/>
          <w:szCs w:val="28"/>
          <w:lang w:val="en-GB"/>
        </w:rPr>
        <w:t xml:space="preserve"> </w:t>
      </w:r>
      <w:proofErr w:type="spellStart"/>
      <w:r w:rsidRPr="00854531">
        <w:rPr>
          <w:rFonts w:ascii="Times New Roman" w:hAnsi="Times New Roman" w:cs="Times New Roman"/>
          <w:sz w:val="28"/>
          <w:szCs w:val="28"/>
          <w:lang w:val="en-GB"/>
        </w:rPr>
        <w:t>testScoreString</w:t>
      </w:r>
      <w:proofErr w:type="spellEnd"/>
      <w:r w:rsidRPr="00854531">
        <w:rPr>
          <w:rFonts w:ascii="Times New Roman" w:hAnsi="Times New Roman" w:cs="Times New Roman"/>
          <w:sz w:val="28"/>
          <w:szCs w:val="28"/>
          <w:lang w:val="en-GB"/>
        </w:rPr>
        <w:t xml:space="preserve"> = </w:t>
      </w:r>
      <w:proofErr w:type="spellStart"/>
      <w:r w:rsidRPr="00854531">
        <w:rPr>
          <w:rFonts w:ascii="Times New Roman" w:hAnsi="Times New Roman" w:cs="Times New Roman"/>
          <w:sz w:val="28"/>
          <w:szCs w:val="28"/>
          <w:lang w:val="en-GB"/>
        </w:rPr>
        <w:t>JOptionPane.showInputDialog</w:t>
      </w:r>
      <w:proofErr w:type="spellEnd"/>
      <w:r w:rsidRPr="00854531">
        <w:rPr>
          <w:rFonts w:ascii="Times New Roman" w:hAnsi="Times New Roman" w:cs="Times New Roman"/>
          <w:sz w:val="28"/>
          <w:szCs w:val="28"/>
          <w:lang w:val="en-GB"/>
        </w:rPr>
        <w:t>("Enter test score: ");</w:t>
      </w:r>
    </w:p>
    <w:p w14:paraId="1E47F781" w14:textId="77777777" w:rsidR="0080681D" w:rsidRPr="00854531" w:rsidRDefault="0080681D" w:rsidP="0080681D">
      <w:pPr>
        <w:tabs>
          <w:tab w:val="left" w:pos="2985"/>
        </w:tabs>
        <w:rPr>
          <w:rFonts w:ascii="Times New Roman" w:hAnsi="Times New Roman" w:cs="Times New Roman"/>
          <w:sz w:val="28"/>
          <w:szCs w:val="28"/>
          <w:lang w:val="en-GB"/>
        </w:rPr>
      </w:pPr>
      <w:r w:rsidRPr="00854531">
        <w:rPr>
          <w:rFonts w:ascii="Times New Roman" w:hAnsi="Times New Roman" w:cs="Times New Roman"/>
          <w:sz w:val="28"/>
          <w:szCs w:val="28"/>
          <w:lang w:val="en-GB"/>
        </w:rPr>
        <w:t xml:space="preserve">       </w:t>
      </w:r>
      <w:proofErr w:type="spellStart"/>
      <w:r w:rsidRPr="00854531">
        <w:rPr>
          <w:rFonts w:ascii="Times New Roman" w:hAnsi="Times New Roman" w:cs="Times New Roman"/>
          <w:sz w:val="28"/>
          <w:szCs w:val="28"/>
          <w:lang w:val="en-GB"/>
        </w:rPr>
        <w:t>testScore</w:t>
      </w:r>
      <w:proofErr w:type="spellEnd"/>
      <w:r w:rsidRPr="00854531">
        <w:rPr>
          <w:rFonts w:ascii="Times New Roman" w:hAnsi="Times New Roman" w:cs="Times New Roman"/>
          <w:sz w:val="28"/>
          <w:szCs w:val="28"/>
          <w:lang w:val="en-GB"/>
        </w:rPr>
        <w:t xml:space="preserve"> = </w:t>
      </w:r>
      <w:proofErr w:type="spellStart"/>
      <w:r w:rsidRPr="00854531">
        <w:rPr>
          <w:rFonts w:ascii="Times New Roman" w:hAnsi="Times New Roman" w:cs="Times New Roman"/>
          <w:sz w:val="28"/>
          <w:szCs w:val="28"/>
          <w:lang w:val="en-GB"/>
        </w:rPr>
        <w:t>Integer.parseInt</w:t>
      </w:r>
      <w:proofErr w:type="spellEnd"/>
      <w:r w:rsidRPr="00854531">
        <w:rPr>
          <w:rFonts w:ascii="Times New Roman" w:hAnsi="Times New Roman" w:cs="Times New Roman"/>
          <w:sz w:val="28"/>
          <w:szCs w:val="28"/>
          <w:lang w:val="en-GB"/>
        </w:rPr>
        <w:t>(</w:t>
      </w:r>
      <w:proofErr w:type="spellStart"/>
      <w:r w:rsidRPr="00854531">
        <w:rPr>
          <w:rFonts w:ascii="Times New Roman" w:hAnsi="Times New Roman" w:cs="Times New Roman"/>
          <w:sz w:val="28"/>
          <w:szCs w:val="28"/>
          <w:lang w:val="en-GB"/>
        </w:rPr>
        <w:t>testScoreString</w:t>
      </w:r>
      <w:proofErr w:type="spellEnd"/>
      <w:r w:rsidRPr="00854531">
        <w:rPr>
          <w:rFonts w:ascii="Times New Roman" w:hAnsi="Times New Roman" w:cs="Times New Roman"/>
          <w:sz w:val="28"/>
          <w:szCs w:val="28"/>
          <w:lang w:val="en-GB"/>
        </w:rPr>
        <w:t>);</w:t>
      </w:r>
    </w:p>
    <w:p w14:paraId="49EEBF11" w14:textId="77777777" w:rsidR="0080681D" w:rsidRPr="00854531" w:rsidRDefault="0080681D" w:rsidP="0080681D">
      <w:pPr>
        <w:tabs>
          <w:tab w:val="left" w:pos="2985"/>
        </w:tabs>
        <w:rPr>
          <w:rFonts w:ascii="Times New Roman" w:hAnsi="Times New Roman" w:cs="Times New Roman"/>
          <w:sz w:val="28"/>
          <w:szCs w:val="28"/>
          <w:lang w:val="en-GB"/>
        </w:rPr>
      </w:pPr>
      <w:r w:rsidRPr="00854531">
        <w:rPr>
          <w:rFonts w:ascii="Times New Roman" w:hAnsi="Times New Roman" w:cs="Times New Roman"/>
          <w:sz w:val="28"/>
          <w:szCs w:val="28"/>
          <w:lang w:val="en-GB"/>
        </w:rPr>
        <w:t xml:space="preserve">      </w:t>
      </w:r>
    </w:p>
    <w:p w14:paraId="6724D9A6" w14:textId="77777777" w:rsidR="0080681D" w:rsidRPr="00854531" w:rsidRDefault="0080681D" w:rsidP="0080681D">
      <w:pPr>
        <w:tabs>
          <w:tab w:val="left" w:pos="2985"/>
        </w:tabs>
        <w:rPr>
          <w:rFonts w:ascii="Times New Roman" w:hAnsi="Times New Roman" w:cs="Times New Roman"/>
          <w:sz w:val="28"/>
          <w:szCs w:val="28"/>
          <w:lang w:val="en-GB"/>
        </w:rPr>
      </w:pPr>
      <w:r w:rsidRPr="00854531">
        <w:rPr>
          <w:rFonts w:ascii="Times New Roman" w:hAnsi="Times New Roman" w:cs="Times New Roman"/>
          <w:sz w:val="28"/>
          <w:szCs w:val="28"/>
          <w:lang w:val="en-GB"/>
        </w:rPr>
        <w:t xml:space="preserve">       </w:t>
      </w:r>
      <w:proofErr w:type="spellStart"/>
      <w:r w:rsidRPr="00854531">
        <w:rPr>
          <w:rFonts w:ascii="Times New Roman" w:hAnsi="Times New Roman" w:cs="Times New Roman"/>
          <w:sz w:val="28"/>
          <w:szCs w:val="28"/>
          <w:lang w:val="en-GB"/>
        </w:rPr>
        <w:t>classRankString</w:t>
      </w:r>
      <w:proofErr w:type="spellEnd"/>
      <w:r w:rsidRPr="00854531">
        <w:rPr>
          <w:rFonts w:ascii="Times New Roman" w:hAnsi="Times New Roman" w:cs="Times New Roman"/>
          <w:sz w:val="28"/>
          <w:szCs w:val="28"/>
          <w:lang w:val="en-GB"/>
        </w:rPr>
        <w:t xml:space="preserve"> = </w:t>
      </w:r>
      <w:proofErr w:type="spellStart"/>
      <w:r w:rsidRPr="00854531">
        <w:rPr>
          <w:rFonts w:ascii="Times New Roman" w:hAnsi="Times New Roman" w:cs="Times New Roman"/>
          <w:sz w:val="28"/>
          <w:szCs w:val="28"/>
          <w:lang w:val="en-GB"/>
        </w:rPr>
        <w:t>JOptionPane.showInputDialog</w:t>
      </w:r>
      <w:proofErr w:type="spellEnd"/>
      <w:r w:rsidRPr="00854531">
        <w:rPr>
          <w:rFonts w:ascii="Times New Roman" w:hAnsi="Times New Roman" w:cs="Times New Roman"/>
          <w:sz w:val="28"/>
          <w:szCs w:val="28"/>
          <w:lang w:val="en-GB"/>
        </w:rPr>
        <w:t>("Enter class rank: ");</w:t>
      </w:r>
    </w:p>
    <w:p w14:paraId="0BBE936B" w14:textId="77777777" w:rsidR="0080681D" w:rsidRPr="00854531" w:rsidRDefault="0080681D" w:rsidP="0080681D">
      <w:pPr>
        <w:tabs>
          <w:tab w:val="left" w:pos="2985"/>
        </w:tabs>
        <w:rPr>
          <w:rFonts w:ascii="Times New Roman" w:hAnsi="Times New Roman" w:cs="Times New Roman"/>
          <w:sz w:val="28"/>
          <w:szCs w:val="28"/>
          <w:lang w:val="en-GB"/>
        </w:rPr>
      </w:pPr>
      <w:r w:rsidRPr="00854531">
        <w:rPr>
          <w:rFonts w:ascii="Times New Roman" w:hAnsi="Times New Roman" w:cs="Times New Roman"/>
          <w:sz w:val="28"/>
          <w:szCs w:val="28"/>
          <w:lang w:val="en-GB"/>
        </w:rPr>
        <w:t xml:space="preserve">       </w:t>
      </w:r>
      <w:proofErr w:type="spellStart"/>
      <w:r w:rsidRPr="00854531">
        <w:rPr>
          <w:rFonts w:ascii="Times New Roman" w:hAnsi="Times New Roman" w:cs="Times New Roman"/>
          <w:sz w:val="28"/>
          <w:szCs w:val="28"/>
          <w:lang w:val="en-GB"/>
        </w:rPr>
        <w:t>classRank</w:t>
      </w:r>
      <w:proofErr w:type="spellEnd"/>
      <w:r w:rsidRPr="00854531">
        <w:rPr>
          <w:rFonts w:ascii="Times New Roman" w:hAnsi="Times New Roman" w:cs="Times New Roman"/>
          <w:sz w:val="28"/>
          <w:szCs w:val="28"/>
          <w:lang w:val="en-GB"/>
        </w:rPr>
        <w:t xml:space="preserve"> = </w:t>
      </w:r>
      <w:proofErr w:type="spellStart"/>
      <w:r w:rsidRPr="00854531">
        <w:rPr>
          <w:rFonts w:ascii="Times New Roman" w:hAnsi="Times New Roman" w:cs="Times New Roman"/>
          <w:sz w:val="28"/>
          <w:szCs w:val="28"/>
          <w:lang w:val="en-GB"/>
        </w:rPr>
        <w:t>Integer.parseInt</w:t>
      </w:r>
      <w:proofErr w:type="spellEnd"/>
      <w:r w:rsidRPr="00854531">
        <w:rPr>
          <w:rFonts w:ascii="Times New Roman" w:hAnsi="Times New Roman" w:cs="Times New Roman"/>
          <w:sz w:val="28"/>
          <w:szCs w:val="28"/>
          <w:lang w:val="en-GB"/>
        </w:rPr>
        <w:t>(</w:t>
      </w:r>
      <w:proofErr w:type="spellStart"/>
      <w:r w:rsidRPr="00854531">
        <w:rPr>
          <w:rFonts w:ascii="Times New Roman" w:hAnsi="Times New Roman" w:cs="Times New Roman"/>
          <w:sz w:val="28"/>
          <w:szCs w:val="28"/>
          <w:lang w:val="en-GB"/>
        </w:rPr>
        <w:t>classRankString</w:t>
      </w:r>
      <w:proofErr w:type="spellEnd"/>
      <w:r w:rsidRPr="00854531">
        <w:rPr>
          <w:rFonts w:ascii="Times New Roman" w:hAnsi="Times New Roman" w:cs="Times New Roman"/>
          <w:sz w:val="28"/>
          <w:szCs w:val="28"/>
          <w:lang w:val="en-GB"/>
        </w:rPr>
        <w:t>);</w:t>
      </w:r>
    </w:p>
    <w:p w14:paraId="292A28BE" w14:textId="77777777" w:rsidR="0080681D" w:rsidRPr="00854531" w:rsidRDefault="0080681D" w:rsidP="0080681D">
      <w:pPr>
        <w:tabs>
          <w:tab w:val="left" w:pos="2985"/>
        </w:tabs>
        <w:rPr>
          <w:rFonts w:ascii="Times New Roman" w:hAnsi="Times New Roman" w:cs="Times New Roman"/>
          <w:sz w:val="28"/>
          <w:szCs w:val="28"/>
          <w:lang w:val="en-GB"/>
        </w:rPr>
      </w:pPr>
      <w:r w:rsidRPr="00854531">
        <w:rPr>
          <w:rFonts w:ascii="Times New Roman" w:hAnsi="Times New Roman" w:cs="Times New Roman"/>
          <w:sz w:val="28"/>
          <w:szCs w:val="28"/>
          <w:lang w:val="en-GB"/>
        </w:rPr>
        <w:t xml:space="preserve">     if( </w:t>
      </w:r>
      <w:proofErr w:type="spellStart"/>
      <w:r w:rsidRPr="00854531">
        <w:rPr>
          <w:rFonts w:ascii="Times New Roman" w:hAnsi="Times New Roman" w:cs="Times New Roman"/>
          <w:sz w:val="28"/>
          <w:szCs w:val="28"/>
          <w:lang w:val="en-GB"/>
        </w:rPr>
        <w:t>testScore</w:t>
      </w:r>
      <w:proofErr w:type="spellEnd"/>
      <w:r w:rsidRPr="00854531">
        <w:rPr>
          <w:rFonts w:ascii="Times New Roman" w:hAnsi="Times New Roman" w:cs="Times New Roman"/>
          <w:sz w:val="28"/>
          <w:szCs w:val="28"/>
          <w:lang w:val="en-GB"/>
        </w:rPr>
        <w:t xml:space="preserve"> &gt;= 90 )</w:t>
      </w:r>
    </w:p>
    <w:p w14:paraId="5169D5B1" w14:textId="77777777" w:rsidR="0080681D" w:rsidRPr="00854531" w:rsidRDefault="0080681D" w:rsidP="0080681D">
      <w:pPr>
        <w:tabs>
          <w:tab w:val="left" w:pos="2985"/>
        </w:tabs>
        <w:rPr>
          <w:rFonts w:ascii="Times New Roman" w:hAnsi="Times New Roman" w:cs="Times New Roman"/>
          <w:sz w:val="28"/>
          <w:szCs w:val="28"/>
          <w:lang w:val="en-GB"/>
        </w:rPr>
      </w:pPr>
      <w:r w:rsidRPr="00854531">
        <w:rPr>
          <w:rFonts w:ascii="Times New Roman" w:hAnsi="Times New Roman" w:cs="Times New Roman"/>
          <w:sz w:val="28"/>
          <w:szCs w:val="28"/>
          <w:lang w:val="en-GB"/>
        </w:rPr>
        <w:t xml:space="preserve">     {</w:t>
      </w:r>
    </w:p>
    <w:p w14:paraId="6437CAE1" w14:textId="77777777" w:rsidR="0080681D" w:rsidRPr="00854531" w:rsidRDefault="0080681D" w:rsidP="0080681D">
      <w:pPr>
        <w:tabs>
          <w:tab w:val="left" w:pos="2985"/>
        </w:tabs>
        <w:rPr>
          <w:rFonts w:ascii="Times New Roman" w:hAnsi="Times New Roman" w:cs="Times New Roman"/>
          <w:sz w:val="28"/>
          <w:szCs w:val="28"/>
          <w:lang w:val="en-GB"/>
        </w:rPr>
      </w:pPr>
      <w:r w:rsidRPr="00854531">
        <w:rPr>
          <w:rFonts w:ascii="Times New Roman" w:hAnsi="Times New Roman" w:cs="Times New Roman"/>
          <w:sz w:val="28"/>
          <w:szCs w:val="28"/>
          <w:lang w:val="en-GB"/>
        </w:rPr>
        <w:t xml:space="preserve">  if( </w:t>
      </w:r>
      <w:proofErr w:type="spellStart"/>
      <w:r w:rsidRPr="00854531">
        <w:rPr>
          <w:rFonts w:ascii="Times New Roman" w:hAnsi="Times New Roman" w:cs="Times New Roman"/>
          <w:sz w:val="28"/>
          <w:szCs w:val="28"/>
          <w:lang w:val="en-GB"/>
        </w:rPr>
        <w:t>classRank</w:t>
      </w:r>
      <w:proofErr w:type="spellEnd"/>
      <w:r w:rsidRPr="00854531">
        <w:rPr>
          <w:rFonts w:ascii="Times New Roman" w:hAnsi="Times New Roman" w:cs="Times New Roman"/>
          <w:sz w:val="28"/>
          <w:szCs w:val="28"/>
          <w:lang w:val="en-GB"/>
        </w:rPr>
        <w:t xml:space="preserve"> &gt;= 25)</w:t>
      </w:r>
    </w:p>
    <w:p w14:paraId="4B6F02F0" w14:textId="77777777" w:rsidR="0080681D" w:rsidRPr="00854531" w:rsidRDefault="0080681D" w:rsidP="0080681D">
      <w:pPr>
        <w:tabs>
          <w:tab w:val="left" w:pos="2985"/>
        </w:tabs>
        <w:rPr>
          <w:rFonts w:ascii="Times New Roman" w:hAnsi="Times New Roman" w:cs="Times New Roman"/>
          <w:sz w:val="28"/>
          <w:szCs w:val="28"/>
          <w:lang w:val="en-GB"/>
        </w:rPr>
      </w:pPr>
      <w:r w:rsidRPr="00854531">
        <w:rPr>
          <w:rFonts w:ascii="Times New Roman" w:hAnsi="Times New Roman" w:cs="Times New Roman"/>
          <w:sz w:val="28"/>
          <w:szCs w:val="28"/>
          <w:lang w:val="en-GB"/>
        </w:rPr>
        <w:t xml:space="preserve">        {</w:t>
      </w:r>
    </w:p>
    <w:p w14:paraId="7CD08BEC" w14:textId="77777777" w:rsidR="0080681D" w:rsidRPr="00854531" w:rsidRDefault="0080681D" w:rsidP="0080681D">
      <w:pPr>
        <w:tabs>
          <w:tab w:val="left" w:pos="2985"/>
        </w:tabs>
        <w:rPr>
          <w:rFonts w:ascii="Times New Roman" w:hAnsi="Times New Roman" w:cs="Times New Roman"/>
          <w:sz w:val="28"/>
          <w:szCs w:val="28"/>
          <w:lang w:val="en-GB"/>
        </w:rPr>
      </w:pPr>
      <w:r w:rsidRPr="00854531">
        <w:rPr>
          <w:rFonts w:ascii="Times New Roman" w:hAnsi="Times New Roman" w:cs="Times New Roman"/>
          <w:sz w:val="28"/>
          <w:szCs w:val="28"/>
          <w:lang w:val="en-GB"/>
        </w:rPr>
        <w:t xml:space="preserve">     </w:t>
      </w:r>
      <w:r w:rsidRPr="00854531">
        <w:rPr>
          <w:rFonts w:ascii="Times New Roman" w:hAnsi="Times New Roman" w:cs="Times New Roman"/>
          <w:sz w:val="28"/>
          <w:szCs w:val="28"/>
          <w:lang w:val="en-GB"/>
        </w:rPr>
        <w:tab/>
        <w:t xml:space="preserve">   </w:t>
      </w:r>
      <w:proofErr w:type="spellStart"/>
      <w:r w:rsidRPr="00854531">
        <w:rPr>
          <w:rFonts w:ascii="Times New Roman" w:hAnsi="Times New Roman" w:cs="Times New Roman"/>
          <w:sz w:val="28"/>
          <w:szCs w:val="28"/>
          <w:lang w:val="en-GB"/>
        </w:rPr>
        <w:t>System.out.println</w:t>
      </w:r>
      <w:proofErr w:type="spellEnd"/>
      <w:r w:rsidRPr="00854531">
        <w:rPr>
          <w:rFonts w:ascii="Times New Roman" w:hAnsi="Times New Roman" w:cs="Times New Roman"/>
          <w:sz w:val="28"/>
          <w:szCs w:val="28"/>
          <w:lang w:val="en-GB"/>
        </w:rPr>
        <w:t>("Accept");</w:t>
      </w:r>
    </w:p>
    <w:p w14:paraId="6794DBA9" w14:textId="77777777" w:rsidR="0080681D" w:rsidRPr="00854531" w:rsidRDefault="0080681D" w:rsidP="0080681D">
      <w:pPr>
        <w:tabs>
          <w:tab w:val="left" w:pos="2985"/>
        </w:tabs>
        <w:rPr>
          <w:rFonts w:ascii="Times New Roman" w:hAnsi="Times New Roman" w:cs="Times New Roman"/>
          <w:sz w:val="28"/>
          <w:szCs w:val="28"/>
          <w:lang w:val="en-GB"/>
        </w:rPr>
      </w:pPr>
      <w:r w:rsidRPr="00854531">
        <w:rPr>
          <w:rFonts w:ascii="Times New Roman" w:hAnsi="Times New Roman" w:cs="Times New Roman"/>
          <w:sz w:val="28"/>
          <w:szCs w:val="28"/>
          <w:lang w:val="en-GB"/>
        </w:rPr>
        <w:t xml:space="preserve">        }</w:t>
      </w:r>
    </w:p>
    <w:p w14:paraId="54BBD735" w14:textId="77777777" w:rsidR="0080681D" w:rsidRPr="00854531" w:rsidRDefault="0080681D" w:rsidP="0080681D">
      <w:pPr>
        <w:tabs>
          <w:tab w:val="left" w:pos="2985"/>
        </w:tabs>
        <w:rPr>
          <w:rFonts w:ascii="Times New Roman" w:hAnsi="Times New Roman" w:cs="Times New Roman"/>
          <w:sz w:val="28"/>
          <w:szCs w:val="28"/>
          <w:lang w:val="en-GB"/>
        </w:rPr>
      </w:pPr>
      <w:r w:rsidRPr="00854531">
        <w:rPr>
          <w:rFonts w:ascii="Times New Roman" w:hAnsi="Times New Roman" w:cs="Times New Roman"/>
          <w:sz w:val="28"/>
          <w:szCs w:val="28"/>
          <w:lang w:val="en-GB"/>
        </w:rPr>
        <w:tab/>
        <w:t>else</w:t>
      </w:r>
    </w:p>
    <w:p w14:paraId="453BECE9" w14:textId="77777777" w:rsidR="0080681D" w:rsidRPr="00854531" w:rsidRDefault="0080681D" w:rsidP="0080681D">
      <w:pPr>
        <w:tabs>
          <w:tab w:val="left" w:pos="2985"/>
        </w:tabs>
        <w:rPr>
          <w:rFonts w:ascii="Times New Roman" w:hAnsi="Times New Roman" w:cs="Times New Roman"/>
          <w:sz w:val="28"/>
          <w:szCs w:val="28"/>
          <w:lang w:val="en-GB"/>
        </w:rPr>
      </w:pPr>
      <w:r w:rsidRPr="00854531">
        <w:rPr>
          <w:rFonts w:ascii="Times New Roman" w:hAnsi="Times New Roman" w:cs="Times New Roman"/>
          <w:sz w:val="28"/>
          <w:szCs w:val="28"/>
          <w:lang w:val="en-GB"/>
        </w:rPr>
        <w:tab/>
        <w:t xml:space="preserve">   </w:t>
      </w:r>
      <w:proofErr w:type="spellStart"/>
      <w:r w:rsidRPr="00854531">
        <w:rPr>
          <w:rFonts w:ascii="Times New Roman" w:hAnsi="Times New Roman" w:cs="Times New Roman"/>
          <w:sz w:val="28"/>
          <w:szCs w:val="28"/>
          <w:lang w:val="en-GB"/>
        </w:rPr>
        <w:t>System.out.println</w:t>
      </w:r>
      <w:proofErr w:type="spellEnd"/>
      <w:r w:rsidRPr="00854531">
        <w:rPr>
          <w:rFonts w:ascii="Times New Roman" w:hAnsi="Times New Roman" w:cs="Times New Roman"/>
          <w:sz w:val="28"/>
          <w:szCs w:val="28"/>
          <w:lang w:val="en-GB"/>
        </w:rPr>
        <w:t xml:space="preserve">("Reject"); </w:t>
      </w:r>
    </w:p>
    <w:p w14:paraId="26FC8CA0" w14:textId="77777777" w:rsidR="0080681D" w:rsidRPr="00854531" w:rsidRDefault="0080681D" w:rsidP="0080681D">
      <w:pPr>
        <w:tabs>
          <w:tab w:val="left" w:pos="2985"/>
        </w:tabs>
        <w:rPr>
          <w:rFonts w:ascii="Times New Roman" w:hAnsi="Times New Roman" w:cs="Times New Roman"/>
          <w:sz w:val="28"/>
          <w:szCs w:val="28"/>
          <w:lang w:val="en-GB"/>
        </w:rPr>
      </w:pPr>
      <w:r w:rsidRPr="00854531">
        <w:rPr>
          <w:rFonts w:ascii="Times New Roman" w:hAnsi="Times New Roman" w:cs="Times New Roman"/>
          <w:sz w:val="28"/>
          <w:szCs w:val="28"/>
          <w:lang w:val="en-GB"/>
        </w:rPr>
        <w:t xml:space="preserve">     }</w:t>
      </w:r>
    </w:p>
    <w:p w14:paraId="41AB91C5" w14:textId="77777777" w:rsidR="0080681D" w:rsidRPr="00854531" w:rsidRDefault="0080681D" w:rsidP="0080681D">
      <w:pPr>
        <w:tabs>
          <w:tab w:val="left" w:pos="2985"/>
        </w:tabs>
        <w:rPr>
          <w:rFonts w:ascii="Times New Roman" w:hAnsi="Times New Roman" w:cs="Times New Roman"/>
          <w:sz w:val="28"/>
          <w:szCs w:val="28"/>
          <w:lang w:val="en-GB"/>
        </w:rPr>
      </w:pPr>
      <w:r w:rsidRPr="00854531">
        <w:rPr>
          <w:rFonts w:ascii="Times New Roman" w:hAnsi="Times New Roman" w:cs="Times New Roman"/>
          <w:sz w:val="28"/>
          <w:szCs w:val="28"/>
          <w:lang w:val="en-GB"/>
        </w:rPr>
        <w:t xml:space="preserve">     </w:t>
      </w:r>
      <w:r>
        <w:rPr>
          <w:rFonts w:ascii="Times New Roman" w:hAnsi="Times New Roman" w:cs="Times New Roman"/>
          <w:sz w:val="28"/>
          <w:szCs w:val="28"/>
          <w:lang w:val="en-GB"/>
        </w:rPr>
        <w:t xml:space="preserve">                             </w:t>
      </w:r>
      <w:r w:rsidRPr="00854531">
        <w:rPr>
          <w:rFonts w:ascii="Times New Roman" w:hAnsi="Times New Roman" w:cs="Times New Roman"/>
          <w:sz w:val="28"/>
          <w:szCs w:val="28"/>
          <w:lang w:val="en-GB"/>
        </w:rPr>
        <w:t xml:space="preserve">else </w:t>
      </w:r>
    </w:p>
    <w:p w14:paraId="6E03FC85" w14:textId="77777777" w:rsidR="0080681D" w:rsidRPr="00854531" w:rsidRDefault="0080681D" w:rsidP="0080681D">
      <w:pPr>
        <w:tabs>
          <w:tab w:val="left" w:pos="2985"/>
        </w:tabs>
        <w:rPr>
          <w:rFonts w:ascii="Times New Roman" w:hAnsi="Times New Roman" w:cs="Times New Roman"/>
          <w:sz w:val="28"/>
          <w:szCs w:val="28"/>
          <w:lang w:val="en-GB"/>
        </w:rPr>
      </w:pPr>
      <w:r w:rsidRPr="00854531">
        <w:rPr>
          <w:rFonts w:ascii="Times New Roman" w:hAnsi="Times New Roman" w:cs="Times New Roman"/>
          <w:sz w:val="28"/>
          <w:szCs w:val="28"/>
          <w:lang w:val="en-GB"/>
        </w:rPr>
        <w:lastRenderedPageBreak/>
        <w:t xml:space="preserve">     {</w:t>
      </w:r>
    </w:p>
    <w:p w14:paraId="29FB5EDF" w14:textId="77777777" w:rsidR="0080681D" w:rsidRPr="00854531" w:rsidRDefault="0080681D" w:rsidP="0080681D">
      <w:pPr>
        <w:tabs>
          <w:tab w:val="left" w:pos="2985"/>
        </w:tabs>
        <w:rPr>
          <w:rFonts w:ascii="Times New Roman" w:hAnsi="Times New Roman" w:cs="Times New Roman"/>
          <w:sz w:val="28"/>
          <w:szCs w:val="28"/>
          <w:lang w:val="en-GB"/>
        </w:rPr>
      </w:pPr>
      <w:r w:rsidRPr="00854531">
        <w:rPr>
          <w:rFonts w:ascii="Times New Roman" w:hAnsi="Times New Roman" w:cs="Times New Roman"/>
          <w:sz w:val="28"/>
          <w:szCs w:val="28"/>
          <w:lang w:val="en-GB"/>
        </w:rPr>
        <w:tab/>
        <w:t xml:space="preserve">if( </w:t>
      </w:r>
      <w:proofErr w:type="spellStart"/>
      <w:r w:rsidRPr="00854531">
        <w:rPr>
          <w:rFonts w:ascii="Times New Roman" w:hAnsi="Times New Roman" w:cs="Times New Roman"/>
          <w:sz w:val="28"/>
          <w:szCs w:val="28"/>
          <w:lang w:val="en-GB"/>
        </w:rPr>
        <w:t>testScore</w:t>
      </w:r>
      <w:proofErr w:type="spellEnd"/>
      <w:r w:rsidRPr="00854531">
        <w:rPr>
          <w:rFonts w:ascii="Times New Roman" w:hAnsi="Times New Roman" w:cs="Times New Roman"/>
          <w:sz w:val="28"/>
          <w:szCs w:val="28"/>
          <w:lang w:val="en-GB"/>
        </w:rPr>
        <w:t xml:space="preserve"> &gt;= 80 )</w:t>
      </w:r>
    </w:p>
    <w:p w14:paraId="2B7361DC" w14:textId="77777777" w:rsidR="0080681D" w:rsidRPr="00854531" w:rsidRDefault="0080681D" w:rsidP="0080681D">
      <w:pPr>
        <w:tabs>
          <w:tab w:val="left" w:pos="2985"/>
        </w:tabs>
        <w:rPr>
          <w:rFonts w:ascii="Times New Roman" w:hAnsi="Times New Roman" w:cs="Times New Roman"/>
          <w:sz w:val="28"/>
          <w:szCs w:val="28"/>
          <w:lang w:val="en-GB"/>
        </w:rPr>
      </w:pPr>
      <w:r w:rsidRPr="00854531">
        <w:rPr>
          <w:rFonts w:ascii="Times New Roman" w:hAnsi="Times New Roman" w:cs="Times New Roman"/>
          <w:sz w:val="28"/>
          <w:szCs w:val="28"/>
          <w:lang w:val="en-GB"/>
        </w:rPr>
        <w:tab/>
        <w:t>{</w:t>
      </w:r>
    </w:p>
    <w:p w14:paraId="047E0E64" w14:textId="77777777" w:rsidR="0080681D" w:rsidRPr="00854531" w:rsidRDefault="0080681D" w:rsidP="0080681D">
      <w:pPr>
        <w:tabs>
          <w:tab w:val="left" w:pos="2985"/>
        </w:tabs>
        <w:rPr>
          <w:rFonts w:ascii="Times New Roman" w:hAnsi="Times New Roman" w:cs="Times New Roman"/>
          <w:sz w:val="28"/>
          <w:szCs w:val="28"/>
          <w:lang w:val="en-GB"/>
        </w:rPr>
      </w:pPr>
      <w:r w:rsidRPr="00854531">
        <w:rPr>
          <w:rFonts w:ascii="Times New Roman" w:hAnsi="Times New Roman" w:cs="Times New Roman"/>
          <w:sz w:val="28"/>
          <w:szCs w:val="28"/>
          <w:lang w:val="en-GB"/>
        </w:rPr>
        <w:tab/>
        <w:t xml:space="preserve">   if( </w:t>
      </w:r>
      <w:proofErr w:type="spellStart"/>
      <w:r w:rsidRPr="00854531">
        <w:rPr>
          <w:rFonts w:ascii="Times New Roman" w:hAnsi="Times New Roman" w:cs="Times New Roman"/>
          <w:sz w:val="28"/>
          <w:szCs w:val="28"/>
          <w:lang w:val="en-GB"/>
        </w:rPr>
        <w:t>classRank</w:t>
      </w:r>
      <w:proofErr w:type="spellEnd"/>
      <w:r w:rsidRPr="00854531">
        <w:rPr>
          <w:rFonts w:ascii="Times New Roman" w:hAnsi="Times New Roman" w:cs="Times New Roman"/>
          <w:sz w:val="28"/>
          <w:szCs w:val="28"/>
          <w:lang w:val="en-GB"/>
        </w:rPr>
        <w:t xml:space="preserve"> &gt;= 50 )</w:t>
      </w:r>
    </w:p>
    <w:p w14:paraId="72FAC128" w14:textId="77777777" w:rsidR="0080681D" w:rsidRPr="00854531" w:rsidRDefault="0080681D" w:rsidP="0080681D">
      <w:pPr>
        <w:tabs>
          <w:tab w:val="left" w:pos="2985"/>
        </w:tabs>
        <w:rPr>
          <w:rFonts w:ascii="Times New Roman" w:hAnsi="Times New Roman" w:cs="Times New Roman"/>
          <w:sz w:val="28"/>
          <w:szCs w:val="28"/>
          <w:lang w:val="en-GB"/>
        </w:rPr>
      </w:pPr>
      <w:r w:rsidRPr="00854531">
        <w:rPr>
          <w:rFonts w:ascii="Times New Roman" w:hAnsi="Times New Roman" w:cs="Times New Roman"/>
          <w:sz w:val="28"/>
          <w:szCs w:val="28"/>
          <w:lang w:val="en-GB"/>
        </w:rPr>
        <w:tab/>
        <w:t xml:space="preserve">      </w:t>
      </w:r>
      <w:proofErr w:type="spellStart"/>
      <w:r w:rsidRPr="00854531">
        <w:rPr>
          <w:rFonts w:ascii="Times New Roman" w:hAnsi="Times New Roman" w:cs="Times New Roman"/>
          <w:sz w:val="28"/>
          <w:szCs w:val="28"/>
          <w:lang w:val="en-GB"/>
        </w:rPr>
        <w:t>System.out.println</w:t>
      </w:r>
      <w:proofErr w:type="spellEnd"/>
      <w:r w:rsidRPr="00854531">
        <w:rPr>
          <w:rFonts w:ascii="Times New Roman" w:hAnsi="Times New Roman" w:cs="Times New Roman"/>
          <w:sz w:val="28"/>
          <w:szCs w:val="28"/>
          <w:lang w:val="en-GB"/>
        </w:rPr>
        <w:t>("Accept");</w:t>
      </w:r>
    </w:p>
    <w:p w14:paraId="18D10987" w14:textId="77777777" w:rsidR="0080681D" w:rsidRPr="00854531" w:rsidRDefault="0080681D" w:rsidP="0080681D">
      <w:pPr>
        <w:tabs>
          <w:tab w:val="left" w:pos="2985"/>
        </w:tabs>
        <w:rPr>
          <w:rFonts w:ascii="Times New Roman" w:hAnsi="Times New Roman" w:cs="Times New Roman"/>
          <w:sz w:val="28"/>
          <w:szCs w:val="28"/>
          <w:lang w:val="en-GB"/>
        </w:rPr>
      </w:pPr>
      <w:r w:rsidRPr="00854531">
        <w:rPr>
          <w:rFonts w:ascii="Times New Roman" w:hAnsi="Times New Roman" w:cs="Times New Roman"/>
          <w:sz w:val="28"/>
          <w:szCs w:val="28"/>
          <w:lang w:val="en-GB"/>
        </w:rPr>
        <w:tab/>
        <w:t xml:space="preserve">   else</w:t>
      </w:r>
    </w:p>
    <w:p w14:paraId="26674C66" w14:textId="77777777" w:rsidR="0080681D" w:rsidRPr="00854531" w:rsidRDefault="0080681D" w:rsidP="0080681D">
      <w:pPr>
        <w:tabs>
          <w:tab w:val="left" w:pos="2985"/>
        </w:tabs>
        <w:rPr>
          <w:rFonts w:ascii="Times New Roman" w:hAnsi="Times New Roman" w:cs="Times New Roman"/>
          <w:sz w:val="28"/>
          <w:szCs w:val="28"/>
          <w:lang w:val="en-GB"/>
        </w:rPr>
      </w:pPr>
      <w:r w:rsidRPr="00854531">
        <w:rPr>
          <w:rFonts w:ascii="Times New Roman" w:hAnsi="Times New Roman" w:cs="Times New Roman"/>
          <w:sz w:val="28"/>
          <w:szCs w:val="28"/>
          <w:lang w:val="en-GB"/>
        </w:rPr>
        <w:tab/>
        <w:t xml:space="preserve">      </w:t>
      </w:r>
      <w:proofErr w:type="spellStart"/>
      <w:r w:rsidRPr="00854531">
        <w:rPr>
          <w:rFonts w:ascii="Times New Roman" w:hAnsi="Times New Roman" w:cs="Times New Roman"/>
          <w:sz w:val="28"/>
          <w:szCs w:val="28"/>
          <w:lang w:val="en-GB"/>
        </w:rPr>
        <w:t>System.out.println</w:t>
      </w:r>
      <w:proofErr w:type="spellEnd"/>
      <w:r w:rsidRPr="00854531">
        <w:rPr>
          <w:rFonts w:ascii="Times New Roman" w:hAnsi="Times New Roman" w:cs="Times New Roman"/>
          <w:sz w:val="28"/>
          <w:szCs w:val="28"/>
          <w:lang w:val="en-GB"/>
        </w:rPr>
        <w:t>("Reject");</w:t>
      </w:r>
    </w:p>
    <w:p w14:paraId="63EA9C0D" w14:textId="77777777" w:rsidR="0080681D" w:rsidRPr="00854531" w:rsidRDefault="0080681D" w:rsidP="0080681D">
      <w:pPr>
        <w:tabs>
          <w:tab w:val="left" w:pos="2985"/>
        </w:tabs>
        <w:rPr>
          <w:rFonts w:ascii="Times New Roman" w:hAnsi="Times New Roman" w:cs="Times New Roman"/>
          <w:sz w:val="28"/>
          <w:szCs w:val="28"/>
          <w:lang w:val="en-GB"/>
        </w:rPr>
      </w:pPr>
      <w:r w:rsidRPr="00854531">
        <w:rPr>
          <w:rFonts w:ascii="Times New Roman" w:hAnsi="Times New Roman" w:cs="Times New Roman"/>
          <w:sz w:val="28"/>
          <w:szCs w:val="28"/>
          <w:lang w:val="en-GB"/>
        </w:rPr>
        <w:tab/>
        <w:t>}</w:t>
      </w:r>
    </w:p>
    <w:p w14:paraId="3A718500" w14:textId="77777777" w:rsidR="0080681D" w:rsidRPr="00854531" w:rsidRDefault="0080681D" w:rsidP="0080681D">
      <w:pPr>
        <w:tabs>
          <w:tab w:val="left" w:pos="2985"/>
        </w:tabs>
        <w:rPr>
          <w:rFonts w:ascii="Times New Roman" w:hAnsi="Times New Roman" w:cs="Times New Roman"/>
          <w:sz w:val="28"/>
          <w:szCs w:val="28"/>
          <w:lang w:val="en-GB"/>
        </w:rPr>
      </w:pPr>
      <w:r w:rsidRPr="00854531">
        <w:rPr>
          <w:rFonts w:ascii="Times New Roman" w:hAnsi="Times New Roman" w:cs="Times New Roman"/>
          <w:sz w:val="28"/>
          <w:szCs w:val="28"/>
          <w:lang w:val="en-GB"/>
        </w:rPr>
        <w:tab/>
        <w:t>else</w:t>
      </w:r>
    </w:p>
    <w:p w14:paraId="30082884" w14:textId="77777777" w:rsidR="0080681D" w:rsidRPr="00854531" w:rsidRDefault="0080681D" w:rsidP="0080681D">
      <w:pPr>
        <w:tabs>
          <w:tab w:val="left" w:pos="2985"/>
        </w:tabs>
        <w:rPr>
          <w:rFonts w:ascii="Times New Roman" w:hAnsi="Times New Roman" w:cs="Times New Roman"/>
          <w:sz w:val="28"/>
          <w:szCs w:val="28"/>
          <w:lang w:val="en-GB"/>
        </w:rPr>
      </w:pPr>
      <w:r w:rsidRPr="00854531">
        <w:rPr>
          <w:rFonts w:ascii="Times New Roman" w:hAnsi="Times New Roman" w:cs="Times New Roman"/>
          <w:sz w:val="28"/>
          <w:szCs w:val="28"/>
          <w:lang w:val="en-GB"/>
        </w:rPr>
        <w:tab/>
        <w:t>{</w:t>
      </w:r>
    </w:p>
    <w:p w14:paraId="44072FC9" w14:textId="77777777" w:rsidR="0080681D" w:rsidRPr="00854531" w:rsidRDefault="0080681D" w:rsidP="0080681D">
      <w:pPr>
        <w:tabs>
          <w:tab w:val="left" w:pos="2985"/>
        </w:tabs>
        <w:rPr>
          <w:rFonts w:ascii="Times New Roman" w:hAnsi="Times New Roman" w:cs="Times New Roman"/>
          <w:sz w:val="28"/>
          <w:szCs w:val="28"/>
          <w:lang w:val="en-GB"/>
        </w:rPr>
      </w:pPr>
      <w:r w:rsidRPr="00854531">
        <w:rPr>
          <w:rFonts w:ascii="Times New Roman" w:hAnsi="Times New Roman" w:cs="Times New Roman"/>
          <w:sz w:val="28"/>
          <w:szCs w:val="28"/>
          <w:lang w:val="en-GB"/>
        </w:rPr>
        <w:t xml:space="preserve">           if( </w:t>
      </w:r>
      <w:proofErr w:type="spellStart"/>
      <w:r w:rsidRPr="00854531">
        <w:rPr>
          <w:rFonts w:ascii="Times New Roman" w:hAnsi="Times New Roman" w:cs="Times New Roman"/>
          <w:sz w:val="28"/>
          <w:szCs w:val="28"/>
          <w:lang w:val="en-GB"/>
        </w:rPr>
        <w:t>testScore</w:t>
      </w:r>
      <w:proofErr w:type="spellEnd"/>
      <w:r w:rsidRPr="00854531">
        <w:rPr>
          <w:rFonts w:ascii="Times New Roman" w:hAnsi="Times New Roman" w:cs="Times New Roman"/>
          <w:sz w:val="28"/>
          <w:szCs w:val="28"/>
          <w:lang w:val="en-GB"/>
        </w:rPr>
        <w:t xml:space="preserve"> &gt;= 70 )</w:t>
      </w:r>
    </w:p>
    <w:p w14:paraId="62C11812" w14:textId="77777777" w:rsidR="0080681D" w:rsidRPr="00854531" w:rsidRDefault="0080681D" w:rsidP="0080681D">
      <w:pPr>
        <w:tabs>
          <w:tab w:val="left" w:pos="2985"/>
        </w:tabs>
        <w:rPr>
          <w:rFonts w:ascii="Times New Roman" w:hAnsi="Times New Roman" w:cs="Times New Roman"/>
          <w:sz w:val="28"/>
          <w:szCs w:val="28"/>
          <w:lang w:val="en-GB"/>
        </w:rPr>
      </w:pPr>
      <w:r w:rsidRPr="00854531">
        <w:rPr>
          <w:rFonts w:ascii="Times New Roman" w:hAnsi="Times New Roman" w:cs="Times New Roman"/>
          <w:sz w:val="28"/>
          <w:szCs w:val="28"/>
          <w:lang w:val="en-GB"/>
        </w:rPr>
        <w:tab/>
        <w:t xml:space="preserve">   {</w:t>
      </w:r>
    </w:p>
    <w:p w14:paraId="24C55384" w14:textId="77777777" w:rsidR="0080681D" w:rsidRPr="00854531" w:rsidRDefault="0080681D" w:rsidP="0080681D">
      <w:pPr>
        <w:tabs>
          <w:tab w:val="left" w:pos="2985"/>
        </w:tabs>
        <w:rPr>
          <w:rFonts w:ascii="Times New Roman" w:hAnsi="Times New Roman" w:cs="Times New Roman"/>
          <w:sz w:val="28"/>
          <w:szCs w:val="28"/>
          <w:lang w:val="en-GB"/>
        </w:rPr>
      </w:pPr>
      <w:r w:rsidRPr="00854531">
        <w:rPr>
          <w:rFonts w:ascii="Times New Roman" w:hAnsi="Times New Roman" w:cs="Times New Roman"/>
          <w:sz w:val="28"/>
          <w:szCs w:val="28"/>
          <w:lang w:val="en-GB"/>
        </w:rPr>
        <w:tab/>
      </w:r>
      <w:r w:rsidRPr="00854531">
        <w:rPr>
          <w:rFonts w:ascii="Times New Roman" w:hAnsi="Times New Roman" w:cs="Times New Roman"/>
          <w:sz w:val="28"/>
          <w:szCs w:val="28"/>
          <w:lang w:val="en-GB"/>
        </w:rPr>
        <w:tab/>
        <w:t xml:space="preserve">if( </w:t>
      </w:r>
      <w:proofErr w:type="spellStart"/>
      <w:r w:rsidRPr="00854531">
        <w:rPr>
          <w:rFonts w:ascii="Times New Roman" w:hAnsi="Times New Roman" w:cs="Times New Roman"/>
          <w:sz w:val="28"/>
          <w:szCs w:val="28"/>
          <w:lang w:val="en-GB"/>
        </w:rPr>
        <w:t>classRank</w:t>
      </w:r>
      <w:proofErr w:type="spellEnd"/>
      <w:r w:rsidRPr="00854531">
        <w:rPr>
          <w:rFonts w:ascii="Times New Roman" w:hAnsi="Times New Roman" w:cs="Times New Roman"/>
          <w:sz w:val="28"/>
          <w:szCs w:val="28"/>
          <w:lang w:val="en-GB"/>
        </w:rPr>
        <w:t xml:space="preserve"> &gt;=75 ) </w:t>
      </w:r>
    </w:p>
    <w:p w14:paraId="4121B4C9" w14:textId="77777777" w:rsidR="0080681D" w:rsidRPr="00854531" w:rsidRDefault="0080681D" w:rsidP="0080681D">
      <w:pPr>
        <w:tabs>
          <w:tab w:val="left" w:pos="2985"/>
        </w:tabs>
        <w:rPr>
          <w:rFonts w:ascii="Times New Roman" w:hAnsi="Times New Roman" w:cs="Times New Roman"/>
          <w:sz w:val="28"/>
          <w:szCs w:val="28"/>
          <w:lang w:val="en-GB"/>
        </w:rPr>
      </w:pPr>
      <w:r w:rsidRPr="00854531">
        <w:rPr>
          <w:rFonts w:ascii="Times New Roman" w:hAnsi="Times New Roman" w:cs="Times New Roman"/>
          <w:sz w:val="28"/>
          <w:szCs w:val="28"/>
          <w:lang w:val="en-GB"/>
        </w:rPr>
        <w:tab/>
      </w:r>
      <w:r w:rsidRPr="00854531">
        <w:rPr>
          <w:rFonts w:ascii="Times New Roman" w:hAnsi="Times New Roman" w:cs="Times New Roman"/>
          <w:sz w:val="28"/>
          <w:szCs w:val="28"/>
          <w:lang w:val="en-GB"/>
        </w:rPr>
        <w:tab/>
        <w:t xml:space="preserve">   </w:t>
      </w:r>
      <w:proofErr w:type="spellStart"/>
      <w:r w:rsidRPr="00854531">
        <w:rPr>
          <w:rFonts w:ascii="Times New Roman" w:hAnsi="Times New Roman" w:cs="Times New Roman"/>
          <w:sz w:val="28"/>
          <w:szCs w:val="28"/>
          <w:lang w:val="en-GB"/>
        </w:rPr>
        <w:t>System.out.println</w:t>
      </w:r>
      <w:proofErr w:type="spellEnd"/>
      <w:r w:rsidRPr="00854531">
        <w:rPr>
          <w:rFonts w:ascii="Times New Roman" w:hAnsi="Times New Roman" w:cs="Times New Roman"/>
          <w:sz w:val="28"/>
          <w:szCs w:val="28"/>
          <w:lang w:val="en-GB"/>
        </w:rPr>
        <w:t>("Accept");</w:t>
      </w:r>
    </w:p>
    <w:p w14:paraId="452167F3" w14:textId="77777777" w:rsidR="0080681D" w:rsidRPr="00854531" w:rsidRDefault="0080681D" w:rsidP="0080681D">
      <w:pPr>
        <w:tabs>
          <w:tab w:val="left" w:pos="2985"/>
        </w:tabs>
        <w:rPr>
          <w:rFonts w:ascii="Times New Roman" w:hAnsi="Times New Roman" w:cs="Times New Roman"/>
          <w:sz w:val="28"/>
          <w:szCs w:val="28"/>
          <w:lang w:val="en-GB"/>
        </w:rPr>
      </w:pPr>
      <w:r w:rsidRPr="00854531">
        <w:rPr>
          <w:rFonts w:ascii="Times New Roman" w:hAnsi="Times New Roman" w:cs="Times New Roman"/>
          <w:sz w:val="28"/>
          <w:szCs w:val="28"/>
          <w:lang w:val="en-GB"/>
        </w:rPr>
        <w:tab/>
      </w:r>
      <w:r w:rsidRPr="00854531">
        <w:rPr>
          <w:rFonts w:ascii="Times New Roman" w:hAnsi="Times New Roman" w:cs="Times New Roman"/>
          <w:sz w:val="28"/>
          <w:szCs w:val="28"/>
          <w:lang w:val="en-GB"/>
        </w:rPr>
        <w:tab/>
        <w:t>else</w:t>
      </w:r>
    </w:p>
    <w:p w14:paraId="2D9DA274" w14:textId="77777777" w:rsidR="0080681D" w:rsidRPr="00854531" w:rsidRDefault="0080681D" w:rsidP="0080681D">
      <w:pPr>
        <w:tabs>
          <w:tab w:val="left" w:pos="2985"/>
        </w:tabs>
        <w:rPr>
          <w:rFonts w:ascii="Times New Roman" w:hAnsi="Times New Roman" w:cs="Times New Roman"/>
          <w:sz w:val="28"/>
          <w:szCs w:val="28"/>
          <w:lang w:val="en-GB"/>
        </w:rPr>
      </w:pPr>
      <w:r w:rsidRPr="00854531">
        <w:rPr>
          <w:rFonts w:ascii="Times New Roman" w:hAnsi="Times New Roman" w:cs="Times New Roman"/>
          <w:sz w:val="28"/>
          <w:szCs w:val="28"/>
          <w:lang w:val="en-GB"/>
        </w:rPr>
        <w:tab/>
      </w:r>
      <w:r w:rsidRPr="00854531">
        <w:rPr>
          <w:rFonts w:ascii="Times New Roman" w:hAnsi="Times New Roman" w:cs="Times New Roman"/>
          <w:sz w:val="28"/>
          <w:szCs w:val="28"/>
          <w:lang w:val="en-GB"/>
        </w:rPr>
        <w:tab/>
        <w:t xml:space="preserve">   </w:t>
      </w:r>
      <w:proofErr w:type="spellStart"/>
      <w:r w:rsidRPr="00854531">
        <w:rPr>
          <w:rFonts w:ascii="Times New Roman" w:hAnsi="Times New Roman" w:cs="Times New Roman"/>
          <w:sz w:val="28"/>
          <w:szCs w:val="28"/>
          <w:lang w:val="en-GB"/>
        </w:rPr>
        <w:t>System.out.println</w:t>
      </w:r>
      <w:proofErr w:type="spellEnd"/>
      <w:r w:rsidRPr="00854531">
        <w:rPr>
          <w:rFonts w:ascii="Times New Roman" w:hAnsi="Times New Roman" w:cs="Times New Roman"/>
          <w:sz w:val="28"/>
          <w:szCs w:val="28"/>
          <w:lang w:val="en-GB"/>
        </w:rPr>
        <w:t>("Reject");</w:t>
      </w:r>
    </w:p>
    <w:p w14:paraId="136E196E" w14:textId="77777777" w:rsidR="0080681D" w:rsidRPr="00854531" w:rsidRDefault="0080681D" w:rsidP="0080681D">
      <w:pPr>
        <w:tabs>
          <w:tab w:val="left" w:pos="2985"/>
        </w:tabs>
        <w:rPr>
          <w:rFonts w:ascii="Times New Roman" w:hAnsi="Times New Roman" w:cs="Times New Roman"/>
          <w:sz w:val="28"/>
          <w:szCs w:val="28"/>
          <w:lang w:val="en-GB"/>
        </w:rPr>
      </w:pPr>
      <w:r w:rsidRPr="00854531">
        <w:rPr>
          <w:rFonts w:ascii="Times New Roman" w:hAnsi="Times New Roman" w:cs="Times New Roman"/>
          <w:sz w:val="28"/>
          <w:szCs w:val="28"/>
          <w:lang w:val="en-GB"/>
        </w:rPr>
        <w:tab/>
        <w:t xml:space="preserve">   }</w:t>
      </w:r>
    </w:p>
    <w:p w14:paraId="01D249E9" w14:textId="77777777" w:rsidR="0080681D" w:rsidRPr="00854531" w:rsidRDefault="0080681D" w:rsidP="0080681D">
      <w:pPr>
        <w:tabs>
          <w:tab w:val="left" w:pos="2985"/>
        </w:tabs>
        <w:rPr>
          <w:rFonts w:ascii="Times New Roman" w:hAnsi="Times New Roman" w:cs="Times New Roman"/>
          <w:sz w:val="28"/>
          <w:szCs w:val="28"/>
          <w:lang w:val="en-GB"/>
        </w:rPr>
      </w:pPr>
      <w:r w:rsidRPr="00854531">
        <w:rPr>
          <w:rFonts w:ascii="Times New Roman" w:hAnsi="Times New Roman" w:cs="Times New Roman"/>
          <w:sz w:val="28"/>
          <w:szCs w:val="28"/>
          <w:lang w:val="en-GB"/>
        </w:rPr>
        <w:tab/>
        <w:t xml:space="preserve">   else</w:t>
      </w:r>
    </w:p>
    <w:p w14:paraId="7B6A24EA" w14:textId="77777777" w:rsidR="0080681D" w:rsidRPr="00854531" w:rsidRDefault="0080681D" w:rsidP="0080681D">
      <w:pPr>
        <w:tabs>
          <w:tab w:val="left" w:pos="2985"/>
        </w:tabs>
        <w:rPr>
          <w:rFonts w:ascii="Times New Roman" w:hAnsi="Times New Roman" w:cs="Times New Roman"/>
          <w:sz w:val="28"/>
          <w:szCs w:val="28"/>
          <w:lang w:val="en-GB"/>
        </w:rPr>
      </w:pPr>
      <w:r w:rsidRPr="00854531">
        <w:rPr>
          <w:rFonts w:ascii="Times New Roman" w:hAnsi="Times New Roman" w:cs="Times New Roman"/>
          <w:sz w:val="28"/>
          <w:szCs w:val="28"/>
          <w:lang w:val="en-GB"/>
        </w:rPr>
        <w:tab/>
      </w:r>
      <w:r w:rsidRPr="00854531">
        <w:rPr>
          <w:rFonts w:ascii="Times New Roman" w:hAnsi="Times New Roman" w:cs="Times New Roman"/>
          <w:sz w:val="28"/>
          <w:szCs w:val="28"/>
          <w:lang w:val="en-GB"/>
        </w:rPr>
        <w:tab/>
      </w:r>
      <w:proofErr w:type="spellStart"/>
      <w:r w:rsidRPr="00854531">
        <w:rPr>
          <w:rFonts w:ascii="Times New Roman" w:hAnsi="Times New Roman" w:cs="Times New Roman"/>
          <w:sz w:val="28"/>
          <w:szCs w:val="28"/>
          <w:lang w:val="en-GB"/>
        </w:rPr>
        <w:t>System.out.println</w:t>
      </w:r>
      <w:proofErr w:type="spellEnd"/>
      <w:r w:rsidRPr="00854531">
        <w:rPr>
          <w:rFonts w:ascii="Times New Roman" w:hAnsi="Times New Roman" w:cs="Times New Roman"/>
          <w:sz w:val="28"/>
          <w:szCs w:val="28"/>
          <w:lang w:val="en-GB"/>
        </w:rPr>
        <w:t>("Reject");</w:t>
      </w:r>
    </w:p>
    <w:p w14:paraId="32172AD5" w14:textId="77777777" w:rsidR="0080681D" w:rsidRPr="00854531" w:rsidRDefault="0080681D" w:rsidP="0080681D">
      <w:pPr>
        <w:tabs>
          <w:tab w:val="left" w:pos="2985"/>
        </w:tabs>
        <w:rPr>
          <w:rFonts w:ascii="Times New Roman" w:hAnsi="Times New Roman" w:cs="Times New Roman"/>
          <w:sz w:val="28"/>
          <w:szCs w:val="28"/>
          <w:lang w:val="en-GB"/>
        </w:rPr>
      </w:pPr>
      <w:r w:rsidRPr="00854531">
        <w:rPr>
          <w:rFonts w:ascii="Times New Roman" w:hAnsi="Times New Roman" w:cs="Times New Roman"/>
          <w:sz w:val="28"/>
          <w:szCs w:val="28"/>
          <w:lang w:val="en-GB"/>
        </w:rPr>
        <w:t xml:space="preserve">        }</w:t>
      </w:r>
    </w:p>
    <w:p w14:paraId="3DD307AB" w14:textId="77777777" w:rsidR="0080681D" w:rsidRPr="00854531" w:rsidRDefault="0080681D" w:rsidP="0080681D">
      <w:pPr>
        <w:tabs>
          <w:tab w:val="left" w:pos="2985"/>
        </w:tabs>
        <w:rPr>
          <w:rFonts w:ascii="Times New Roman" w:hAnsi="Times New Roman" w:cs="Times New Roman"/>
          <w:sz w:val="28"/>
          <w:szCs w:val="28"/>
          <w:lang w:val="en-GB"/>
        </w:rPr>
      </w:pPr>
      <w:r w:rsidRPr="00854531">
        <w:rPr>
          <w:rFonts w:ascii="Times New Roman" w:hAnsi="Times New Roman" w:cs="Times New Roman"/>
          <w:sz w:val="28"/>
          <w:szCs w:val="28"/>
          <w:lang w:val="en-GB"/>
        </w:rPr>
        <w:t xml:space="preserve">      }</w:t>
      </w:r>
    </w:p>
    <w:p w14:paraId="63DA003D" w14:textId="77777777" w:rsidR="0080681D" w:rsidRPr="00854531" w:rsidRDefault="0080681D" w:rsidP="0080681D">
      <w:pPr>
        <w:tabs>
          <w:tab w:val="left" w:pos="2985"/>
        </w:tabs>
        <w:rPr>
          <w:rFonts w:ascii="Times New Roman" w:hAnsi="Times New Roman" w:cs="Times New Roman"/>
          <w:sz w:val="28"/>
          <w:szCs w:val="28"/>
          <w:lang w:val="en-GB"/>
        </w:rPr>
      </w:pPr>
      <w:r w:rsidRPr="00854531">
        <w:rPr>
          <w:rFonts w:ascii="Times New Roman" w:hAnsi="Times New Roman" w:cs="Times New Roman"/>
          <w:sz w:val="28"/>
          <w:szCs w:val="28"/>
          <w:lang w:val="en-GB"/>
        </w:rPr>
        <w:t xml:space="preserve">   }    </w:t>
      </w:r>
    </w:p>
    <w:p w14:paraId="3D480B30" w14:textId="77777777" w:rsidR="0080681D" w:rsidRPr="00326897" w:rsidRDefault="0080681D" w:rsidP="0080681D">
      <w:pPr>
        <w:tabs>
          <w:tab w:val="left" w:pos="2985"/>
        </w:tabs>
        <w:rPr>
          <w:rFonts w:ascii="Times New Roman" w:hAnsi="Times New Roman" w:cs="Times New Roman"/>
          <w:sz w:val="28"/>
          <w:szCs w:val="28"/>
          <w:lang w:val="en-GB"/>
        </w:rPr>
      </w:pPr>
      <w:r w:rsidRPr="00854531">
        <w:rPr>
          <w:rFonts w:ascii="Times New Roman" w:hAnsi="Times New Roman" w:cs="Times New Roman"/>
          <w:sz w:val="28"/>
          <w:szCs w:val="28"/>
          <w:lang w:val="en-GB"/>
        </w:rPr>
        <w:t xml:space="preserve">} </w:t>
      </w:r>
    </w:p>
    <w:p w14:paraId="5EF78EA8" w14:textId="6CE4C332" w:rsidR="0080681D" w:rsidRDefault="0080681D" w:rsidP="002A225F">
      <w:pPr>
        <w:spacing w:line="360" w:lineRule="auto"/>
        <w:rPr>
          <w:rFonts w:ascii="Times New Roman" w:hAnsi="Times New Roman" w:cs="Times New Roman"/>
          <w:sz w:val="28"/>
          <w:szCs w:val="28"/>
          <w:lang w:val="en-GB"/>
        </w:rPr>
      </w:pPr>
    </w:p>
    <w:p w14:paraId="4F18D148" w14:textId="77777777" w:rsidR="00D72C44" w:rsidRDefault="00D72C44" w:rsidP="002A225F">
      <w:pPr>
        <w:spacing w:line="360" w:lineRule="auto"/>
        <w:rPr>
          <w:rFonts w:ascii="Times New Roman" w:hAnsi="Times New Roman" w:cs="Times New Roman"/>
          <w:sz w:val="28"/>
          <w:szCs w:val="28"/>
          <w:lang w:val="en-GB"/>
        </w:rPr>
      </w:pPr>
    </w:p>
    <w:p w14:paraId="799E8FFD" w14:textId="77777777" w:rsidR="002A225F" w:rsidRDefault="002A225F" w:rsidP="002A225F">
      <w:pPr>
        <w:spacing w:line="360" w:lineRule="auto"/>
        <w:rPr>
          <w:rFonts w:ascii="Times New Roman" w:hAnsi="Times New Roman" w:cs="Times New Roman"/>
          <w:sz w:val="28"/>
          <w:szCs w:val="28"/>
          <w:lang w:val="en-GB"/>
        </w:rPr>
      </w:pPr>
      <w:r>
        <w:rPr>
          <w:rFonts w:ascii="Times New Roman" w:hAnsi="Times New Roman" w:cs="Times New Roman"/>
          <w:sz w:val="28"/>
          <w:szCs w:val="28"/>
          <w:lang w:val="en-GB"/>
        </w:rPr>
        <w:lastRenderedPageBreak/>
        <w:t>References</w:t>
      </w:r>
    </w:p>
    <w:p w14:paraId="5306CD3A" w14:textId="7A6ABB99" w:rsidR="002A225F" w:rsidRDefault="002A225F" w:rsidP="002A225F">
      <w:pPr>
        <w:pStyle w:val="ListParagraph"/>
        <w:numPr>
          <w:ilvl w:val="1"/>
          <w:numId w:val="1"/>
        </w:numPr>
        <w:spacing w:line="360" w:lineRule="auto"/>
        <w:rPr>
          <w:rFonts w:ascii="Times New Roman" w:hAnsi="Times New Roman" w:cs="Times New Roman"/>
          <w:sz w:val="28"/>
          <w:szCs w:val="28"/>
          <w:lang w:val="en-GB"/>
        </w:rPr>
      </w:pPr>
      <w:r>
        <w:rPr>
          <w:rFonts w:ascii="Times New Roman" w:hAnsi="Times New Roman" w:cs="Times New Roman"/>
          <w:sz w:val="28"/>
          <w:szCs w:val="28"/>
          <w:lang w:val="en-GB"/>
        </w:rPr>
        <w:t xml:space="preserve">Amit </w:t>
      </w:r>
      <w:proofErr w:type="spellStart"/>
      <w:r>
        <w:rPr>
          <w:rFonts w:ascii="Times New Roman" w:hAnsi="Times New Roman" w:cs="Times New Roman"/>
          <w:sz w:val="28"/>
          <w:szCs w:val="28"/>
          <w:lang w:val="en-GB"/>
        </w:rPr>
        <w:t>Karn</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Bainay</w:t>
      </w:r>
      <w:proofErr w:type="spellEnd"/>
      <w:r>
        <w:rPr>
          <w:rFonts w:ascii="Times New Roman" w:hAnsi="Times New Roman" w:cs="Times New Roman"/>
          <w:sz w:val="28"/>
          <w:szCs w:val="28"/>
          <w:lang w:val="en-GB"/>
        </w:rPr>
        <w:t xml:space="preserve"> Shakya, Sunita Singh Yadav “Online Admission Systems 2008”</w:t>
      </w:r>
    </w:p>
    <w:p w14:paraId="6BABD2D1" w14:textId="77777777" w:rsidR="00812A32" w:rsidRDefault="00812A32" w:rsidP="00812A32">
      <w:pPr>
        <w:pStyle w:val="ListParagraph"/>
        <w:spacing w:line="360" w:lineRule="auto"/>
        <w:ind w:left="1440"/>
        <w:rPr>
          <w:rFonts w:ascii="Times New Roman" w:hAnsi="Times New Roman" w:cs="Times New Roman"/>
          <w:sz w:val="28"/>
          <w:szCs w:val="28"/>
          <w:lang w:val="en-GB"/>
        </w:rPr>
      </w:pPr>
    </w:p>
    <w:p w14:paraId="46FC0EB3" w14:textId="39C38E0B" w:rsidR="002A225F" w:rsidRPr="00812A32" w:rsidRDefault="00061456" w:rsidP="002A225F">
      <w:pPr>
        <w:pStyle w:val="ListParagraph"/>
        <w:numPr>
          <w:ilvl w:val="1"/>
          <w:numId w:val="1"/>
        </w:numPr>
        <w:spacing w:line="360" w:lineRule="auto"/>
        <w:rPr>
          <w:rFonts w:ascii="Times New Roman" w:hAnsi="Times New Roman" w:cs="Times New Roman"/>
          <w:sz w:val="28"/>
          <w:szCs w:val="28"/>
          <w:lang w:val="en-GB"/>
        </w:rPr>
      </w:pPr>
      <w:hyperlink r:id="rId10" w:history="1">
        <w:r w:rsidR="002A225F">
          <w:rPr>
            <w:rStyle w:val="Hyperlink"/>
            <w:rFonts w:ascii="Times New Roman" w:hAnsi="Times New Roman" w:cs="Times New Roman"/>
            <w:sz w:val="28"/>
            <w:szCs w:val="28"/>
            <w:lang w:val="en-GB"/>
          </w:rPr>
          <w:t>https://www.freeprojectz.com/project-source-code-database-download/university-admission-system-project</w:t>
        </w:r>
      </w:hyperlink>
    </w:p>
    <w:p w14:paraId="409A9C36" w14:textId="77777777" w:rsidR="00812A32" w:rsidRPr="00812A32" w:rsidRDefault="00812A32" w:rsidP="00812A32">
      <w:pPr>
        <w:pStyle w:val="ListParagraph"/>
        <w:rPr>
          <w:rFonts w:ascii="Times New Roman" w:hAnsi="Times New Roman" w:cs="Times New Roman"/>
          <w:sz w:val="28"/>
          <w:szCs w:val="28"/>
          <w:lang w:val="en-GB"/>
        </w:rPr>
      </w:pPr>
    </w:p>
    <w:p w14:paraId="1E2D080D" w14:textId="77777777" w:rsidR="00812A32" w:rsidRDefault="00812A32" w:rsidP="00812A32">
      <w:pPr>
        <w:pStyle w:val="ListParagraph"/>
        <w:spacing w:line="360" w:lineRule="auto"/>
        <w:ind w:left="1440"/>
        <w:rPr>
          <w:rFonts w:ascii="Times New Roman" w:hAnsi="Times New Roman" w:cs="Times New Roman"/>
          <w:sz w:val="28"/>
          <w:szCs w:val="28"/>
          <w:lang w:val="en-GB"/>
        </w:rPr>
      </w:pPr>
    </w:p>
    <w:p w14:paraId="4ECCC0B1" w14:textId="5FD016C4" w:rsidR="002A225F" w:rsidRDefault="002A225F" w:rsidP="002A225F">
      <w:pPr>
        <w:pStyle w:val="ListParagraph"/>
        <w:numPr>
          <w:ilvl w:val="1"/>
          <w:numId w:val="1"/>
        </w:numPr>
        <w:spacing w:line="360" w:lineRule="auto"/>
        <w:rPr>
          <w:rFonts w:ascii="Times New Roman" w:hAnsi="Times New Roman" w:cs="Times New Roman"/>
          <w:sz w:val="28"/>
          <w:szCs w:val="28"/>
          <w:lang w:val="en-GB"/>
        </w:rPr>
      </w:pPr>
      <w:r>
        <w:rPr>
          <w:rFonts w:ascii="Times New Roman" w:hAnsi="Times New Roman" w:cs="Times New Roman"/>
          <w:sz w:val="28"/>
          <w:szCs w:val="28"/>
          <w:lang w:val="en-GB"/>
        </w:rPr>
        <w:t xml:space="preserve">Samer A.K </w:t>
      </w:r>
      <w:proofErr w:type="spellStart"/>
      <w:r>
        <w:rPr>
          <w:rFonts w:ascii="Times New Roman" w:hAnsi="Times New Roman" w:cs="Times New Roman"/>
          <w:sz w:val="28"/>
          <w:szCs w:val="28"/>
          <w:lang w:val="en-GB"/>
        </w:rPr>
        <w:t>Malalha</w:t>
      </w:r>
      <w:proofErr w:type="spellEnd"/>
      <w:r>
        <w:rPr>
          <w:rFonts w:ascii="Times New Roman" w:hAnsi="Times New Roman" w:cs="Times New Roman"/>
          <w:sz w:val="28"/>
          <w:szCs w:val="28"/>
          <w:lang w:val="en-GB"/>
        </w:rPr>
        <w:t xml:space="preserve"> “</w:t>
      </w:r>
      <w:r>
        <w:rPr>
          <w:rFonts w:ascii="Times New Roman" w:hAnsi="Times New Roman" w:cs="Times New Roman"/>
          <w:sz w:val="28"/>
          <w:szCs w:val="28"/>
        </w:rPr>
        <w:t xml:space="preserve">Design and Development </w:t>
      </w:r>
      <w:r w:rsidR="00775D0C">
        <w:rPr>
          <w:rFonts w:ascii="Times New Roman" w:hAnsi="Times New Roman" w:cs="Times New Roman"/>
          <w:sz w:val="28"/>
          <w:szCs w:val="28"/>
        </w:rPr>
        <w:t>o</w:t>
      </w:r>
      <w:r>
        <w:rPr>
          <w:rFonts w:ascii="Times New Roman" w:hAnsi="Times New Roman" w:cs="Times New Roman"/>
          <w:sz w:val="28"/>
          <w:szCs w:val="28"/>
        </w:rPr>
        <w:t xml:space="preserve">f Online Admission System </w:t>
      </w:r>
      <w:r w:rsidR="00775D0C">
        <w:rPr>
          <w:rFonts w:ascii="Times New Roman" w:hAnsi="Times New Roman" w:cs="Times New Roman"/>
          <w:sz w:val="28"/>
          <w:szCs w:val="28"/>
        </w:rPr>
        <w:t>f</w:t>
      </w:r>
      <w:r>
        <w:rPr>
          <w:rFonts w:ascii="Times New Roman" w:hAnsi="Times New Roman" w:cs="Times New Roman"/>
          <w:sz w:val="28"/>
          <w:szCs w:val="28"/>
        </w:rPr>
        <w:t xml:space="preserve">or Al-Quds Open University </w:t>
      </w:r>
      <w:r w:rsidR="00812A32">
        <w:rPr>
          <w:rFonts w:ascii="Times New Roman" w:hAnsi="Times New Roman" w:cs="Times New Roman"/>
          <w:sz w:val="28"/>
          <w:szCs w:val="28"/>
        </w:rPr>
        <w:t>in</w:t>
      </w:r>
      <w:r>
        <w:rPr>
          <w:rFonts w:ascii="Times New Roman" w:hAnsi="Times New Roman" w:cs="Times New Roman"/>
          <w:sz w:val="28"/>
          <w:szCs w:val="28"/>
        </w:rPr>
        <w:t xml:space="preserve"> Palestine</w:t>
      </w:r>
      <w:r>
        <w:rPr>
          <w:rFonts w:ascii="Times New Roman" w:hAnsi="Times New Roman" w:cs="Times New Roman"/>
          <w:sz w:val="28"/>
          <w:szCs w:val="28"/>
          <w:lang w:val="en-GB"/>
        </w:rPr>
        <w:t>”.</w:t>
      </w:r>
    </w:p>
    <w:p w14:paraId="4D06486D" w14:textId="77777777" w:rsidR="00812A32" w:rsidRDefault="00812A32" w:rsidP="00812A32">
      <w:pPr>
        <w:pStyle w:val="ListParagraph"/>
        <w:spacing w:line="360" w:lineRule="auto"/>
        <w:ind w:left="1440"/>
        <w:rPr>
          <w:rFonts w:ascii="Times New Roman" w:hAnsi="Times New Roman" w:cs="Times New Roman"/>
          <w:sz w:val="28"/>
          <w:szCs w:val="28"/>
          <w:lang w:val="en-GB"/>
        </w:rPr>
      </w:pPr>
    </w:p>
    <w:p w14:paraId="20093413" w14:textId="051554AB" w:rsidR="002A225F" w:rsidRPr="00812A32" w:rsidRDefault="00061456" w:rsidP="002A225F">
      <w:pPr>
        <w:pStyle w:val="ListParagraph"/>
        <w:numPr>
          <w:ilvl w:val="1"/>
          <w:numId w:val="1"/>
        </w:numPr>
        <w:spacing w:line="360" w:lineRule="auto"/>
        <w:rPr>
          <w:rFonts w:ascii="Times New Roman" w:hAnsi="Times New Roman" w:cs="Times New Roman"/>
          <w:sz w:val="28"/>
          <w:szCs w:val="28"/>
          <w:lang w:val="en-GB"/>
        </w:rPr>
      </w:pPr>
      <w:hyperlink r:id="rId11" w:history="1">
        <w:r w:rsidR="002A225F">
          <w:rPr>
            <w:rStyle w:val="Hyperlink"/>
            <w:rFonts w:ascii="Times New Roman" w:hAnsi="Times New Roman" w:cs="Times New Roman"/>
            <w:sz w:val="28"/>
            <w:szCs w:val="28"/>
            <w:lang w:val="en-GB"/>
          </w:rPr>
          <w:t>https://www.scribd.com/doc/98613468/University-Admission-System</w:t>
        </w:r>
      </w:hyperlink>
    </w:p>
    <w:p w14:paraId="118695DC" w14:textId="77777777" w:rsidR="00812A32" w:rsidRPr="00812A32" w:rsidRDefault="00812A32" w:rsidP="00812A32">
      <w:pPr>
        <w:pStyle w:val="ListParagraph"/>
        <w:rPr>
          <w:rFonts w:ascii="Times New Roman" w:hAnsi="Times New Roman" w:cs="Times New Roman"/>
          <w:sz w:val="28"/>
          <w:szCs w:val="28"/>
          <w:lang w:val="en-GB"/>
        </w:rPr>
      </w:pPr>
    </w:p>
    <w:p w14:paraId="1E5DDA26" w14:textId="77777777" w:rsidR="00812A32" w:rsidRDefault="00812A32" w:rsidP="00812A32">
      <w:pPr>
        <w:pStyle w:val="ListParagraph"/>
        <w:spacing w:line="360" w:lineRule="auto"/>
        <w:ind w:left="1440"/>
        <w:rPr>
          <w:rFonts w:ascii="Times New Roman" w:hAnsi="Times New Roman" w:cs="Times New Roman"/>
          <w:sz w:val="28"/>
          <w:szCs w:val="28"/>
          <w:lang w:val="en-GB"/>
        </w:rPr>
      </w:pPr>
    </w:p>
    <w:p w14:paraId="1C1F745A" w14:textId="77777777" w:rsidR="002A225F" w:rsidRDefault="002A225F" w:rsidP="002A225F">
      <w:pPr>
        <w:pStyle w:val="ListParagraph"/>
        <w:numPr>
          <w:ilvl w:val="1"/>
          <w:numId w:val="1"/>
        </w:numPr>
        <w:spacing w:line="360" w:lineRule="auto"/>
        <w:rPr>
          <w:rFonts w:ascii="Times New Roman" w:hAnsi="Times New Roman" w:cs="Times New Roman"/>
          <w:sz w:val="28"/>
          <w:szCs w:val="28"/>
          <w:lang w:val="en-GB"/>
        </w:rPr>
      </w:pPr>
      <w:proofErr w:type="spellStart"/>
      <w:r>
        <w:rPr>
          <w:rFonts w:ascii="Times New Roman" w:hAnsi="Times New Roman" w:cs="Times New Roman"/>
          <w:sz w:val="28"/>
          <w:szCs w:val="28"/>
          <w:lang w:val="en-GB"/>
        </w:rPr>
        <w:t>Igbe</w:t>
      </w:r>
      <w:proofErr w:type="spellEnd"/>
      <w:r>
        <w:rPr>
          <w:rFonts w:ascii="Times New Roman" w:hAnsi="Times New Roman" w:cs="Times New Roman"/>
          <w:sz w:val="28"/>
          <w:szCs w:val="28"/>
          <w:lang w:val="en-GB"/>
        </w:rPr>
        <w:t xml:space="preserve"> Cletus </w:t>
      </w:r>
      <w:proofErr w:type="spellStart"/>
      <w:r>
        <w:rPr>
          <w:rFonts w:ascii="Times New Roman" w:hAnsi="Times New Roman" w:cs="Times New Roman"/>
          <w:sz w:val="28"/>
          <w:szCs w:val="28"/>
          <w:lang w:val="en-GB"/>
        </w:rPr>
        <w:t>Ndop</w:t>
      </w:r>
      <w:proofErr w:type="spellEnd"/>
      <w:r>
        <w:t xml:space="preserve"> “</w:t>
      </w:r>
      <w:r>
        <w:rPr>
          <w:rFonts w:ascii="Times New Roman" w:hAnsi="Times New Roman" w:cs="Times New Roman"/>
          <w:sz w:val="28"/>
          <w:szCs w:val="28"/>
          <w:lang w:val="en-GB"/>
        </w:rPr>
        <w:t>Automated Students Admission System”</w:t>
      </w:r>
    </w:p>
    <w:p w14:paraId="7DBF640D" w14:textId="3C3489E3" w:rsidR="002A225F" w:rsidRDefault="002A225F" w:rsidP="002A225F">
      <w:pPr>
        <w:pStyle w:val="ListParagraph"/>
        <w:spacing w:line="360" w:lineRule="auto"/>
        <w:ind w:left="1440"/>
        <w:rPr>
          <w:rFonts w:ascii="Times New Roman" w:hAnsi="Times New Roman" w:cs="Times New Roman"/>
          <w:sz w:val="28"/>
          <w:szCs w:val="28"/>
          <w:lang w:val="en-GB"/>
        </w:rPr>
      </w:pPr>
      <w:r>
        <w:rPr>
          <w:rFonts w:ascii="Times New Roman" w:hAnsi="Times New Roman" w:cs="Times New Roman"/>
          <w:sz w:val="28"/>
          <w:szCs w:val="28"/>
          <w:lang w:val="en-GB"/>
        </w:rPr>
        <w:t xml:space="preserve">(A Case Study </w:t>
      </w:r>
      <w:r w:rsidR="00C80D15">
        <w:rPr>
          <w:rFonts w:ascii="Times New Roman" w:hAnsi="Times New Roman" w:cs="Times New Roman"/>
          <w:sz w:val="28"/>
          <w:szCs w:val="28"/>
          <w:lang w:val="en-GB"/>
        </w:rPr>
        <w:t>of</w:t>
      </w:r>
      <w:r>
        <w:rPr>
          <w:rFonts w:ascii="Times New Roman" w:hAnsi="Times New Roman" w:cs="Times New Roman"/>
          <w:sz w:val="28"/>
          <w:szCs w:val="28"/>
          <w:lang w:val="en-GB"/>
        </w:rPr>
        <w:t xml:space="preserve"> Cross River State College Of Education, </w:t>
      </w:r>
      <w:proofErr w:type="spellStart"/>
      <w:r>
        <w:rPr>
          <w:rFonts w:ascii="Times New Roman" w:hAnsi="Times New Roman" w:cs="Times New Roman"/>
          <w:sz w:val="28"/>
          <w:szCs w:val="28"/>
          <w:lang w:val="en-GB"/>
        </w:rPr>
        <w:t>Akamkpa</w:t>
      </w:r>
      <w:proofErr w:type="spellEnd"/>
      <w:r>
        <w:rPr>
          <w:rFonts w:ascii="Times New Roman" w:hAnsi="Times New Roman" w:cs="Times New Roman"/>
          <w:sz w:val="28"/>
          <w:szCs w:val="28"/>
          <w:lang w:val="en-GB"/>
        </w:rPr>
        <w:t>)</w:t>
      </w:r>
    </w:p>
    <w:p w14:paraId="4DC86834" w14:textId="77777777" w:rsidR="004B68C2" w:rsidRDefault="004B68C2" w:rsidP="002A225F">
      <w:pPr>
        <w:pStyle w:val="ListParagraph"/>
        <w:spacing w:line="360" w:lineRule="auto"/>
        <w:ind w:left="1440"/>
        <w:rPr>
          <w:rFonts w:ascii="Times New Roman" w:hAnsi="Times New Roman" w:cs="Times New Roman"/>
          <w:sz w:val="28"/>
          <w:szCs w:val="28"/>
          <w:lang w:val="en-GB"/>
        </w:rPr>
      </w:pPr>
    </w:p>
    <w:p w14:paraId="55CBCBB4" w14:textId="04ACF784" w:rsidR="00F85831" w:rsidRDefault="00401797" w:rsidP="00401797">
      <w:pPr>
        <w:pStyle w:val="ListParagraph"/>
        <w:numPr>
          <w:ilvl w:val="1"/>
          <w:numId w:val="1"/>
        </w:numPr>
        <w:spacing w:line="360" w:lineRule="auto"/>
        <w:rPr>
          <w:rFonts w:ascii="Times New Roman" w:hAnsi="Times New Roman" w:cs="Times New Roman"/>
          <w:sz w:val="28"/>
          <w:szCs w:val="28"/>
          <w:lang w:val="en-GB"/>
        </w:rPr>
      </w:pPr>
      <w:r w:rsidRPr="00401797">
        <w:rPr>
          <w:rFonts w:ascii="Times New Roman" w:hAnsi="Times New Roman" w:cs="Times New Roman"/>
          <w:sz w:val="28"/>
          <w:szCs w:val="28"/>
        </w:rPr>
        <w:t xml:space="preserve">Admission procedure &amp; policy (2012). Retrieved </w:t>
      </w:r>
      <w:r w:rsidR="004B68C2">
        <w:rPr>
          <w:rFonts w:ascii="Times New Roman" w:hAnsi="Times New Roman" w:cs="Times New Roman"/>
          <w:sz w:val="28"/>
          <w:szCs w:val="28"/>
        </w:rPr>
        <w:t>May</w:t>
      </w:r>
      <w:r w:rsidRPr="00401797">
        <w:rPr>
          <w:rFonts w:ascii="Times New Roman" w:hAnsi="Times New Roman" w:cs="Times New Roman"/>
          <w:sz w:val="28"/>
          <w:szCs w:val="28"/>
        </w:rPr>
        <w:t xml:space="preserve"> 28, 20</w:t>
      </w:r>
      <w:r w:rsidR="004B68C2">
        <w:rPr>
          <w:rFonts w:ascii="Times New Roman" w:hAnsi="Times New Roman" w:cs="Times New Roman"/>
          <w:sz w:val="28"/>
          <w:szCs w:val="28"/>
        </w:rPr>
        <w:t>21</w:t>
      </w:r>
      <w:r w:rsidRPr="00401797">
        <w:rPr>
          <w:rFonts w:ascii="Times New Roman" w:hAnsi="Times New Roman" w:cs="Times New Roman"/>
          <w:sz w:val="28"/>
          <w:szCs w:val="28"/>
        </w:rPr>
        <w:t>, From http//www.qou.edu/english/index.jsp?pageId=25.</w:t>
      </w:r>
    </w:p>
    <w:p w14:paraId="326E523E" w14:textId="77777777" w:rsidR="002A225F" w:rsidRDefault="002A225F" w:rsidP="002A225F">
      <w:pPr>
        <w:pStyle w:val="ListParagraph"/>
        <w:spacing w:line="360" w:lineRule="auto"/>
        <w:ind w:left="1440"/>
        <w:rPr>
          <w:rFonts w:ascii="Times New Roman" w:hAnsi="Times New Roman" w:cs="Times New Roman"/>
          <w:sz w:val="28"/>
          <w:szCs w:val="28"/>
          <w:lang w:val="en-GB"/>
        </w:rPr>
      </w:pPr>
    </w:p>
    <w:p w14:paraId="602302F4" w14:textId="77777777" w:rsidR="002A225F" w:rsidRDefault="002A225F" w:rsidP="00854531">
      <w:pPr>
        <w:tabs>
          <w:tab w:val="left" w:pos="2985"/>
        </w:tabs>
        <w:rPr>
          <w:rFonts w:ascii="Times New Roman" w:hAnsi="Times New Roman" w:cs="Times New Roman"/>
          <w:sz w:val="28"/>
          <w:szCs w:val="28"/>
          <w:u w:val="single"/>
          <w:lang w:val="en-GB"/>
        </w:rPr>
      </w:pPr>
    </w:p>
    <w:p w14:paraId="268B546A" w14:textId="77777777" w:rsidR="002A225F" w:rsidRDefault="002A225F" w:rsidP="00854531">
      <w:pPr>
        <w:tabs>
          <w:tab w:val="left" w:pos="2985"/>
        </w:tabs>
        <w:rPr>
          <w:rFonts w:ascii="Times New Roman" w:hAnsi="Times New Roman" w:cs="Times New Roman"/>
          <w:sz w:val="28"/>
          <w:szCs w:val="28"/>
          <w:u w:val="single"/>
          <w:lang w:val="en-GB"/>
        </w:rPr>
      </w:pPr>
    </w:p>
    <w:p w14:paraId="01B96C17" w14:textId="77777777" w:rsidR="002A225F" w:rsidRDefault="002A225F" w:rsidP="00854531">
      <w:pPr>
        <w:tabs>
          <w:tab w:val="left" w:pos="2985"/>
        </w:tabs>
        <w:rPr>
          <w:rFonts w:ascii="Times New Roman" w:hAnsi="Times New Roman" w:cs="Times New Roman"/>
          <w:sz w:val="28"/>
          <w:szCs w:val="28"/>
          <w:u w:val="single"/>
          <w:lang w:val="en-GB"/>
        </w:rPr>
      </w:pPr>
    </w:p>
    <w:p w14:paraId="289D9CC5" w14:textId="77777777" w:rsidR="002A225F" w:rsidRDefault="002A225F" w:rsidP="00854531">
      <w:pPr>
        <w:tabs>
          <w:tab w:val="left" w:pos="2985"/>
        </w:tabs>
        <w:rPr>
          <w:rFonts w:ascii="Times New Roman" w:hAnsi="Times New Roman" w:cs="Times New Roman"/>
          <w:sz w:val="28"/>
          <w:szCs w:val="28"/>
          <w:u w:val="single"/>
          <w:lang w:val="en-GB"/>
        </w:rPr>
      </w:pPr>
    </w:p>
    <w:p w14:paraId="66A070CC" w14:textId="77777777" w:rsidR="002A225F" w:rsidRDefault="002A225F" w:rsidP="00854531">
      <w:pPr>
        <w:tabs>
          <w:tab w:val="left" w:pos="2985"/>
        </w:tabs>
        <w:rPr>
          <w:rFonts w:ascii="Times New Roman" w:hAnsi="Times New Roman" w:cs="Times New Roman"/>
          <w:sz w:val="28"/>
          <w:szCs w:val="28"/>
          <w:u w:val="single"/>
          <w:lang w:val="en-GB"/>
        </w:rPr>
      </w:pPr>
    </w:p>
    <w:p w14:paraId="2E0D08F7" w14:textId="77777777" w:rsidR="002A225F" w:rsidRDefault="002A225F" w:rsidP="00854531">
      <w:pPr>
        <w:tabs>
          <w:tab w:val="left" w:pos="2985"/>
        </w:tabs>
        <w:rPr>
          <w:rFonts w:ascii="Times New Roman" w:hAnsi="Times New Roman" w:cs="Times New Roman"/>
          <w:sz w:val="28"/>
          <w:szCs w:val="28"/>
          <w:u w:val="single"/>
          <w:lang w:val="en-GB"/>
        </w:rPr>
      </w:pPr>
    </w:p>
    <w:sectPr w:rsidR="002A225F" w:rsidSect="00D31368">
      <w:pgSz w:w="12240" w:h="15840"/>
      <w:pgMar w:top="1440" w:right="1440" w:bottom="1440" w:left="1440" w:header="720" w:footer="720" w:gutter="0"/>
      <w:paperSrc w:first="7153" w:other="715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514EAA" w14:textId="77777777" w:rsidR="00061456" w:rsidRDefault="00061456" w:rsidP="00854531">
      <w:pPr>
        <w:spacing w:after="0" w:line="240" w:lineRule="auto"/>
      </w:pPr>
      <w:r>
        <w:separator/>
      </w:r>
    </w:p>
  </w:endnote>
  <w:endnote w:type="continuationSeparator" w:id="0">
    <w:p w14:paraId="19CB18E0" w14:textId="77777777" w:rsidR="00061456" w:rsidRDefault="00061456" w:rsidP="008545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F4D94A" w14:textId="77777777" w:rsidR="00061456" w:rsidRDefault="00061456" w:rsidP="00854531">
      <w:pPr>
        <w:spacing w:after="0" w:line="240" w:lineRule="auto"/>
      </w:pPr>
      <w:r>
        <w:separator/>
      </w:r>
    </w:p>
  </w:footnote>
  <w:footnote w:type="continuationSeparator" w:id="0">
    <w:p w14:paraId="39D9FCC9" w14:textId="77777777" w:rsidR="00061456" w:rsidRDefault="00061456" w:rsidP="008545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4"/>
    <w:multiLevelType w:val="singleLevel"/>
    <w:tmpl w:val="00000004"/>
    <w:name w:val="WW8Num5"/>
    <w:lvl w:ilvl="0">
      <w:start w:val="1"/>
      <w:numFmt w:val="bullet"/>
      <w:lvlText w:val=""/>
      <w:lvlJc w:val="left"/>
      <w:pPr>
        <w:tabs>
          <w:tab w:val="num" w:pos="0"/>
        </w:tabs>
        <w:ind w:left="720" w:hanging="360"/>
      </w:pPr>
      <w:rPr>
        <w:rFonts w:ascii="Wingdings" w:hAnsi="Wingdings" w:cs="Wingdings" w:hint="default"/>
        <w:sz w:val="32"/>
        <w:szCs w:val="28"/>
      </w:rPr>
    </w:lvl>
  </w:abstractNum>
  <w:abstractNum w:abstractNumId="1" w15:restartNumberingAfterBreak="0">
    <w:nsid w:val="00000006"/>
    <w:multiLevelType w:val="singleLevel"/>
    <w:tmpl w:val="00000006"/>
    <w:lvl w:ilvl="0">
      <w:numFmt w:val="bullet"/>
      <w:lvlText w:val=""/>
      <w:lvlJc w:val="left"/>
      <w:pPr>
        <w:tabs>
          <w:tab w:val="num" w:pos="0"/>
        </w:tabs>
        <w:ind w:left="720" w:hanging="360"/>
      </w:pPr>
      <w:rPr>
        <w:rFonts w:ascii="Symbol" w:hAnsi="Symbol" w:cs="Symbol" w:hint="default"/>
      </w:rPr>
    </w:lvl>
  </w:abstractNum>
  <w:abstractNum w:abstractNumId="2" w15:restartNumberingAfterBreak="0">
    <w:nsid w:val="00000007"/>
    <w:multiLevelType w:val="singleLevel"/>
    <w:tmpl w:val="00000007"/>
    <w:lvl w:ilvl="0">
      <w:numFmt w:val="bullet"/>
      <w:lvlText w:val=""/>
      <w:lvlJc w:val="left"/>
      <w:pPr>
        <w:tabs>
          <w:tab w:val="num" w:pos="840"/>
        </w:tabs>
        <w:ind w:left="840" w:hanging="360"/>
      </w:pPr>
      <w:rPr>
        <w:rFonts w:ascii="Symbol" w:hAnsi="Symbol" w:cs="Symbol" w:hint="default"/>
      </w:rPr>
    </w:lvl>
  </w:abstractNum>
  <w:abstractNum w:abstractNumId="3" w15:restartNumberingAfterBreak="0">
    <w:nsid w:val="75C30692"/>
    <w:multiLevelType w:val="hybridMultilevel"/>
    <w:tmpl w:val="929C0A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7DF14C15"/>
    <w:multiLevelType w:val="multilevel"/>
    <w:tmpl w:val="23E69AA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4"/>
    <w:lvlOverride w:ilvl="0"/>
    <w:lvlOverride w:ilvl="1">
      <w:startOverride w:val="1"/>
    </w:lvlOverride>
    <w:lvlOverride w:ilvl="2"/>
    <w:lvlOverride w:ilvl="3"/>
    <w:lvlOverride w:ilvl="4"/>
    <w:lvlOverride w:ilvl="5"/>
    <w:lvlOverride w:ilvl="6"/>
    <w:lvlOverride w:ilvl="7"/>
    <w:lvlOverride w:ilvl="8"/>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897"/>
    <w:rsid w:val="00061456"/>
    <w:rsid w:val="002107C1"/>
    <w:rsid w:val="0021458B"/>
    <w:rsid w:val="002530AF"/>
    <w:rsid w:val="002A225F"/>
    <w:rsid w:val="002C0A0C"/>
    <w:rsid w:val="00323BCE"/>
    <w:rsid w:val="00326897"/>
    <w:rsid w:val="00401797"/>
    <w:rsid w:val="004B68C2"/>
    <w:rsid w:val="005236E0"/>
    <w:rsid w:val="005979B0"/>
    <w:rsid w:val="00653656"/>
    <w:rsid w:val="00762F83"/>
    <w:rsid w:val="00775D0C"/>
    <w:rsid w:val="00790F34"/>
    <w:rsid w:val="007B2360"/>
    <w:rsid w:val="007E6792"/>
    <w:rsid w:val="0080681D"/>
    <w:rsid w:val="00812A32"/>
    <w:rsid w:val="00846564"/>
    <w:rsid w:val="00854531"/>
    <w:rsid w:val="0093694E"/>
    <w:rsid w:val="00980BB9"/>
    <w:rsid w:val="009835D7"/>
    <w:rsid w:val="009D7FF2"/>
    <w:rsid w:val="00B123EA"/>
    <w:rsid w:val="00B23001"/>
    <w:rsid w:val="00BF7AAD"/>
    <w:rsid w:val="00C80D15"/>
    <w:rsid w:val="00CD666C"/>
    <w:rsid w:val="00D2268B"/>
    <w:rsid w:val="00D31368"/>
    <w:rsid w:val="00D72C44"/>
    <w:rsid w:val="00EF1EAF"/>
    <w:rsid w:val="00F85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B7F91D"/>
  <w15:chartTrackingRefBased/>
  <w15:docId w15:val="{86D4F9A6-B05A-42B8-8E7C-5279FF80D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A225F"/>
    <w:rPr>
      <w:color w:val="0000FF"/>
      <w:u w:val="single"/>
    </w:rPr>
  </w:style>
  <w:style w:type="paragraph" w:styleId="ListParagraph">
    <w:name w:val="List Paragraph"/>
    <w:basedOn w:val="Normal"/>
    <w:uiPriority w:val="34"/>
    <w:qFormat/>
    <w:rsid w:val="002A225F"/>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7572385">
      <w:bodyDiv w:val="1"/>
      <w:marLeft w:val="0"/>
      <w:marRight w:val="0"/>
      <w:marTop w:val="0"/>
      <w:marBottom w:val="0"/>
      <w:divBdr>
        <w:top w:val="none" w:sz="0" w:space="0" w:color="auto"/>
        <w:left w:val="none" w:sz="0" w:space="0" w:color="auto"/>
        <w:bottom w:val="none" w:sz="0" w:space="0" w:color="auto"/>
        <w:right w:val="none" w:sz="0" w:space="0" w:color="auto"/>
      </w:divBdr>
    </w:div>
    <w:div w:id="1347249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cribd.com/doc/98613468/University-Admission-System" TargetMode="External"/><Relationship Id="rId5" Type="http://schemas.openxmlformats.org/officeDocument/2006/relationships/footnotes" Target="footnotes.xml"/><Relationship Id="rId10" Type="http://schemas.openxmlformats.org/officeDocument/2006/relationships/hyperlink" Target="https://www.freeprojectz.com/project-source-code-database-download/university-admission-system-project"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16</Pages>
  <Words>1982</Words>
  <Characters>11298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Afari</dc:creator>
  <cp:keywords/>
  <dc:description/>
  <cp:lastModifiedBy>Michael Afari</cp:lastModifiedBy>
  <cp:revision>28</cp:revision>
  <dcterms:created xsi:type="dcterms:W3CDTF">2021-05-31T22:19:00Z</dcterms:created>
  <dcterms:modified xsi:type="dcterms:W3CDTF">2021-06-05T22:50:00Z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ad6f6f2-a951-4904-b531-92e1207fc7a5_Enabled">
    <vt:lpwstr>true</vt:lpwstr>
  </property>
  <property fmtid="{D5CDD505-2E9C-101B-9397-08002B2CF9AE}" pid="3" name="MSIP_Label_bad6f6f2-a951-4904-b531-92e1207fc7a5_SetDate">
    <vt:lpwstr>2021-06-01T22:53:19Z</vt:lpwstr>
  </property>
  <property fmtid="{D5CDD505-2E9C-101B-9397-08002B2CF9AE}" pid="4" name="MSIP_Label_bad6f6f2-a951-4904-b531-92e1207fc7a5_Method">
    <vt:lpwstr>Standard</vt:lpwstr>
  </property>
  <property fmtid="{D5CDD505-2E9C-101B-9397-08002B2CF9AE}" pid="5" name="MSIP_Label_bad6f6f2-a951-4904-b531-92e1207fc7a5_Name">
    <vt:lpwstr>No Restrictions - Internal</vt:lpwstr>
  </property>
  <property fmtid="{D5CDD505-2E9C-101B-9397-08002B2CF9AE}" pid="6" name="MSIP_Label_bad6f6f2-a951-4904-b531-92e1207fc7a5_SiteId">
    <vt:lpwstr>b7be7686-6f97-4db7-9081-a23cf09a96b5</vt:lpwstr>
  </property>
  <property fmtid="{D5CDD505-2E9C-101B-9397-08002B2CF9AE}" pid="7" name="MSIP_Label_bad6f6f2-a951-4904-b531-92e1207fc7a5_ActionId">
    <vt:lpwstr>2e2a6f6f-247d-4846-8cbb-65382a79eb09</vt:lpwstr>
  </property>
  <property fmtid="{D5CDD505-2E9C-101B-9397-08002B2CF9AE}" pid="8" name="MSIP_Label_bad6f6f2-a951-4904-b531-92e1207fc7a5_ContentBits">
    <vt:lpwstr>0</vt:lpwstr>
  </property>
</Properties>
</file>